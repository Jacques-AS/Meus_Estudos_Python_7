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3D" w14:textId="77777777" w:rsidR="0024361B" w:rsidRPr="00B53591" w:rsidRDefault="00FD24D3" w:rsidP="00B53591">
      <w:pPr>
        <w:shd w:val="clear" w:color="auto" w:fill="E7E6E6"/>
        <w:spacing w:after="0"/>
        <w:rPr>
          <w:rFonts w:ascii="Arial" w:eastAsia="Arial" w:hAnsi="Arial" w:cs="Arial"/>
          <w:b/>
          <w:sz w:val="28"/>
        </w:rPr>
      </w:pPr>
      <w:r w:rsidRPr="00B53591">
        <w:rPr>
          <w:rFonts w:ascii="Arial" w:eastAsia="Arial" w:hAnsi="Arial" w:cs="Arial"/>
          <w:b/>
          <w:sz w:val="28"/>
        </w:rPr>
        <w:t>EXERCICIOS</w:t>
      </w:r>
    </w:p>
    <w:p w14:paraId="0000003E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Faça um programa que imprima seu nome completo na tela</w:t>
      </w:r>
    </w:p>
    <w:p w14:paraId="7C5F3C18" w14:textId="77777777" w:rsidR="00401535" w:rsidRPr="00401535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401535">
        <w:rPr>
          <w:rFonts w:ascii="Arial" w:eastAsia="Arial" w:hAnsi="Arial" w:cs="Arial"/>
          <w:color w:val="FF0000"/>
          <w:sz w:val="28"/>
        </w:rPr>
        <w:t>nome</w:t>
      </w:r>
      <w:proofErr w:type="gramEnd"/>
      <w:r w:rsidRPr="00401535">
        <w:rPr>
          <w:rFonts w:ascii="Arial" w:eastAsia="Arial" w:hAnsi="Arial" w:cs="Arial"/>
          <w:color w:val="FF0000"/>
          <w:sz w:val="28"/>
        </w:rPr>
        <w:t xml:space="preserve"> = 'Jacques </w:t>
      </w:r>
      <w:proofErr w:type="spellStart"/>
      <w:r w:rsidRPr="00401535">
        <w:rPr>
          <w:rFonts w:ascii="Arial" w:eastAsia="Arial" w:hAnsi="Arial" w:cs="Arial"/>
          <w:color w:val="FF0000"/>
          <w:sz w:val="28"/>
        </w:rPr>
        <w:t>Araujo</w:t>
      </w:r>
      <w:proofErr w:type="spellEnd"/>
      <w:r w:rsidRPr="00401535">
        <w:rPr>
          <w:rFonts w:ascii="Arial" w:eastAsia="Arial" w:hAnsi="Arial" w:cs="Arial"/>
          <w:color w:val="FF0000"/>
          <w:sz w:val="28"/>
        </w:rPr>
        <w:t xml:space="preserve"> dos Santos'</w:t>
      </w:r>
    </w:p>
    <w:p w14:paraId="15DE038D" w14:textId="6C915243" w:rsidR="00AA7C7E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401535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401535">
        <w:rPr>
          <w:rFonts w:ascii="Arial" w:eastAsia="Arial" w:hAnsi="Arial" w:cs="Arial"/>
          <w:color w:val="FF0000"/>
          <w:sz w:val="28"/>
        </w:rPr>
        <w:t>(nome)</w:t>
      </w:r>
    </w:p>
    <w:p w14:paraId="1E0DC39C" w14:textId="77777777" w:rsidR="00401535" w:rsidRPr="00AA7C7E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0000003F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que exiba o resultado de 5a x 3b onde a = 2 e b = 5</w:t>
      </w:r>
    </w:p>
    <w:p w14:paraId="3C166EF3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C7E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= 2</w:t>
      </w:r>
    </w:p>
    <w:p w14:paraId="43AB46DB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C7E">
        <w:rPr>
          <w:rFonts w:ascii="Arial" w:eastAsia="Arial" w:hAnsi="Arial" w:cs="Arial"/>
          <w:color w:val="FF0000"/>
          <w:sz w:val="28"/>
        </w:rPr>
        <w:t>b = 5</w:t>
      </w:r>
    </w:p>
    <w:p w14:paraId="1CCA0C96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C7E">
        <w:rPr>
          <w:rFonts w:ascii="Arial" w:eastAsia="Arial" w:hAnsi="Arial" w:cs="Arial"/>
          <w:color w:val="FF0000"/>
          <w:sz w:val="28"/>
        </w:rPr>
        <w:t>resultado</w:t>
      </w:r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= ((5*a)*(3*b))</w:t>
      </w:r>
    </w:p>
    <w:p w14:paraId="43ECB6CD" w14:textId="0E51A5D8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7C7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(resultado)</w:t>
      </w:r>
    </w:p>
    <w:p w14:paraId="6D5410A7" w14:textId="77777777" w:rsidR="00AA7C7E" w:rsidRPr="00B53591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0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Modifique o primeiro programa, inserindo uma terceira variável c = 5 e imprime a soma das três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variáveis</w:t>
      </w:r>
      <w:proofErr w:type="gramEnd"/>
    </w:p>
    <w:p w14:paraId="098C3E59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418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= 2</w:t>
      </w:r>
    </w:p>
    <w:p w14:paraId="6440865D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418">
        <w:rPr>
          <w:rFonts w:ascii="Arial" w:eastAsia="Arial" w:hAnsi="Arial" w:cs="Arial"/>
          <w:color w:val="FF0000"/>
          <w:sz w:val="28"/>
        </w:rPr>
        <w:t>b = 5</w:t>
      </w:r>
    </w:p>
    <w:p w14:paraId="1A6F9A2B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418">
        <w:rPr>
          <w:rFonts w:ascii="Arial" w:eastAsia="Arial" w:hAnsi="Arial" w:cs="Arial"/>
          <w:color w:val="FF0000"/>
          <w:sz w:val="28"/>
        </w:rPr>
        <w:t>c = 5</w:t>
      </w:r>
    </w:p>
    <w:p w14:paraId="467A2B2D" w14:textId="4E7B65DC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418">
        <w:rPr>
          <w:rFonts w:ascii="Arial" w:eastAsia="Arial" w:hAnsi="Arial" w:cs="Arial"/>
          <w:color w:val="FF0000"/>
          <w:sz w:val="28"/>
        </w:rPr>
        <w:t>resultado</w:t>
      </w:r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= (</w:t>
      </w:r>
      <w:r w:rsidR="003B3088">
        <w:rPr>
          <w:rFonts w:ascii="Arial" w:eastAsia="Arial" w:hAnsi="Arial" w:cs="Arial"/>
          <w:color w:val="FF0000"/>
          <w:sz w:val="28"/>
        </w:rPr>
        <w:t xml:space="preserve">a + </w:t>
      </w:r>
      <w:r w:rsidRPr="00AA7418">
        <w:rPr>
          <w:rFonts w:ascii="Arial" w:eastAsia="Arial" w:hAnsi="Arial" w:cs="Arial"/>
          <w:color w:val="FF0000"/>
          <w:sz w:val="28"/>
        </w:rPr>
        <w:t>b</w:t>
      </w:r>
      <w:r w:rsidR="003B3088">
        <w:rPr>
          <w:rFonts w:ascii="Arial" w:eastAsia="Arial" w:hAnsi="Arial" w:cs="Arial"/>
          <w:color w:val="FF0000"/>
          <w:sz w:val="28"/>
        </w:rPr>
        <w:t xml:space="preserve"> + c </w:t>
      </w:r>
      <w:r w:rsidRPr="00AA7418">
        <w:rPr>
          <w:rFonts w:ascii="Arial" w:eastAsia="Arial" w:hAnsi="Arial" w:cs="Arial"/>
          <w:color w:val="FF0000"/>
          <w:sz w:val="28"/>
        </w:rPr>
        <w:t>)</w:t>
      </w:r>
    </w:p>
    <w:p w14:paraId="05A531A0" w14:textId="57D74918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7418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(resultado)</w:t>
      </w:r>
    </w:p>
    <w:p w14:paraId="2D6D7090" w14:textId="77777777" w:rsidR="00AA7418" w:rsidRPr="00B53591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1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que leia dois números e que pergunte qual operação você deseja realizar. Você deve poder calcular a soma (+),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subtração(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-), multiplicação(*) e divisão(/). Exiba o resultado da operação.</w:t>
      </w:r>
    </w:p>
    <w:p w14:paraId="1BA86970" w14:textId="77777777" w:rsidR="001F290D" w:rsidRDefault="001F290D" w:rsidP="001F2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4E931279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F52F91">
        <w:rPr>
          <w:rFonts w:ascii="Arial" w:eastAsia="Arial" w:hAnsi="Arial" w:cs="Arial"/>
          <w:color w:val="FF0000"/>
          <w:sz w:val="28"/>
        </w:rPr>
        <w:t>nu1</w:t>
      </w:r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(input('Digite Um Número: '))</w:t>
      </w:r>
    </w:p>
    <w:p w14:paraId="7B387C0D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F52F91">
        <w:rPr>
          <w:rFonts w:ascii="Arial" w:eastAsia="Arial" w:hAnsi="Arial" w:cs="Arial"/>
          <w:color w:val="FF0000"/>
          <w:sz w:val="28"/>
        </w:rPr>
        <w:t>nu2</w:t>
      </w:r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(input('Digite Outro Número: '))</w:t>
      </w:r>
    </w:p>
    <w:p w14:paraId="40FC0598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str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(input('Escolha Uma Operação Aritmética ( +  -  *  / ): '))</w:t>
      </w:r>
    </w:p>
    <w:p w14:paraId="1F6F7043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11327E3A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'+':</w:t>
      </w:r>
    </w:p>
    <w:p w14:paraId="59214046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adicao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+ nu2</w:t>
      </w:r>
    </w:p>
    <w:p w14:paraId="6BABA906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Adição entre {} e {} o resultado é: {}'.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adicao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763D37DF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25955D60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'-':</w:t>
      </w:r>
    </w:p>
    <w:p w14:paraId="6E2BECFC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subtracao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nu1 - nu2</w:t>
      </w:r>
    </w:p>
    <w:p w14:paraId="262F79D5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Subtração entre {} e {} o resultado é: {}'.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subtracao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0661A4A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6AF5ED42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'*':</w:t>
      </w:r>
    </w:p>
    <w:p w14:paraId="779BFA5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multiplicacao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* nu2</w:t>
      </w:r>
    </w:p>
    <w:p w14:paraId="35DF645F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lastRenderedPageBreak/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Multiplicação entre {} e {} o resultado é: {}' 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multiplicacao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561A7417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4FE47F8E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'/':</w:t>
      </w:r>
    </w:p>
    <w:p w14:paraId="0BFE455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divisao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/ nu2</w:t>
      </w:r>
    </w:p>
    <w:p w14:paraId="34B659B8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Divisão entre {} e {} o resultado é: {}' 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divisao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529CB625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61047C29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:</w:t>
      </w:r>
    </w:p>
    <w:p w14:paraId="007766B9" w14:textId="041C1F1E" w:rsidR="001F290D" w:rsidRPr="001F290D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('Operação inválida, por favor escolha uma das opções informadas')</w:t>
      </w:r>
    </w:p>
    <w:p w14:paraId="704B6596" w14:textId="77777777" w:rsidR="001928E1" w:rsidRDefault="001928E1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55EB21E1" w14:textId="77777777" w:rsidR="001928E1" w:rsidRPr="00B53591" w:rsidRDefault="001928E1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2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em Python para contar de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até 10. </w:t>
      </w:r>
    </w:p>
    <w:p w14:paraId="00000043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44" w14:textId="08B8FF80" w:rsidR="0024361B" w:rsidRPr="00193A6A" w:rsidRDefault="00FD24D3" w:rsidP="00193A6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193A6A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193A6A">
        <w:rPr>
          <w:rFonts w:ascii="Arial" w:eastAsia="Arial" w:hAnsi="Arial" w:cs="Arial"/>
          <w:color w:val="000000"/>
          <w:sz w:val="28"/>
        </w:rPr>
        <w:t xml:space="preserve"> a instrução </w:t>
      </w:r>
      <w:proofErr w:type="spellStart"/>
      <w:r w:rsidRPr="00193A6A">
        <w:rPr>
          <w:rFonts w:ascii="Arial" w:eastAsia="Arial" w:hAnsi="Arial" w:cs="Arial"/>
          <w:color w:val="000000"/>
          <w:sz w:val="28"/>
        </w:rPr>
        <w:t>while</w:t>
      </w:r>
      <w:proofErr w:type="spellEnd"/>
      <w:r w:rsidRPr="00193A6A">
        <w:rPr>
          <w:rFonts w:ascii="Arial" w:eastAsia="Arial" w:hAnsi="Arial" w:cs="Arial"/>
          <w:color w:val="000000"/>
          <w:sz w:val="28"/>
        </w:rPr>
        <w:t> </w:t>
      </w:r>
    </w:p>
    <w:p w14:paraId="702C6A3B" w14:textId="77777777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87ABA">
        <w:rPr>
          <w:rFonts w:ascii="Arial" w:eastAsia="Arial" w:hAnsi="Arial" w:cs="Arial"/>
          <w:color w:val="FF0000"/>
          <w:sz w:val="28"/>
        </w:rPr>
        <w:t>n = 1</w:t>
      </w:r>
    </w:p>
    <w:p w14:paraId="72F45164" w14:textId="77777777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687ABA">
        <w:rPr>
          <w:rFonts w:ascii="Arial" w:eastAsia="Arial" w:hAnsi="Arial" w:cs="Arial"/>
          <w:color w:val="FF0000"/>
          <w:sz w:val="28"/>
        </w:rPr>
        <w:t>while</w:t>
      </w:r>
      <w:proofErr w:type="spellEnd"/>
      <w:proofErr w:type="gramEnd"/>
      <w:r w:rsidRPr="00687ABA">
        <w:rPr>
          <w:rFonts w:ascii="Arial" w:eastAsia="Arial" w:hAnsi="Arial" w:cs="Arial"/>
          <w:color w:val="FF0000"/>
          <w:sz w:val="28"/>
        </w:rPr>
        <w:t xml:space="preserve"> n &lt; 11:</w:t>
      </w:r>
    </w:p>
    <w:p w14:paraId="21E36231" w14:textId="77777777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87ABA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687ABA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687ABA">
        <w:rPr>
          <w:rFonts w:ascii="Arial" w:eastAsia="Arial" w:hAnsi="Arial" w:cs="Arial"/>
          <w:color w:val="FF0000"/>
          <w:sz w:val="28"/>
        </w:rPr>
        <w:t>(n)</w:t>
      </w:r>
    </w:p>
    <w:p w14:paraId="47143136" w14:textId="2B3AA4D4" w:rsidR="00D40A8F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87ABA">
        <w:rPr>
          <w:rFonts w:ascii="Arial" w:eastAsia="Arial" w:hAnsi="Arial" w:cs="Arial"/>
          <w:color w:val="FF0000"/>
          <w:sz w:val="28"/>
        </w:rPr>
        <w:t xml:space="preserve">    n += 1</w:t>
      </w:r>
    </w:p>
    <w:p w14:paraId="03D2273F" w14:textId="77777777" w:rsidR="00687ABA" w:rsidRPr="00193A6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7E63C08D" w14:textId="46871B0B" w:rsidR="00622924" w:rsidRDefault="00FD24D3" w:rsidP="00D40A8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D40A8F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D40A8F">
        <w:rPr>
          <w:rFonts w:ascii="Arial" w:eastAsia="Arial" w:hAnsi="Arial" w:cs="Arial"/>
          <w:color w:val="000000"/>
          <w:sz w:val="28"/>
        </w:rPr>
        <w:t xml:space="preserve"> a instrução for e a função range </w:t>
      </w:r>
    </w:p>
    <w:p w14:paraId="405FB163" w14:textId="77777777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87ABA">
        <w:rPr>
          <w:rFonts w:ascii="Arial" w:eastAsia="Arial" w:hAnsi="Arial" w:cs="Arial"/>
          <w:color w:val="FF0000"/>
          <w:sz w:val="28"/>
        </w:rPr>
        <w:t>n = 1</w:t>
      </w:r>
    </w:p>
    <w:p w14:paraId="3224F3E3" w14:textId="325C85CA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687ABA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687ABA">
        <w:rPr>
          <w:rFonts w:ascii="Arial" w:eastAsia="Arial" w:hAnsi="Arial" w:cs="Arial"/>
          <w:color w:val="FF0000"/>
          <w:sz w:val="28"/>
        </w:rPr>
        <w:t xml:space="preserve"> elemento in range (</w:t>
      </w:r>
      <w:r w:rsidR="007A5238">
        <w:rPr>
          <w:rFonts w:ascii="Arial" w:eastAsia="Arial" w:hAnsi="Arial" w:cs="Arial"/>
          <w:color w:val="FF0000"/>
          <w:sz w:val="28"/>
        </w:rPr>
        <w:t>1</w:t>
      </w:r>
      <w:r w:rsidRPr="00687ABA">
        <w:rPr>
          <w:rFonts w:ascii="Arial" w:eastAsia="Arial" w:hAnsi="Arial" w:cs="Arial"/>
          <w:color w:val="FF0000"/>
          <w:sz w:val="28"/>
        </w:rPr>
        <w:t>,1</w:t>
      </w:r>
      <w:r w:rsidR="007A5238">
        <w:rPr>
          <w:rFonts w:ascii="Arial" w:eastAsia="Arial" w:hAnsi="Arial" w:cs="Arial"/>
          <w:color w:val="FF0000"/>
          <w:sz w:val="28"/>
        </w:rPr>
        <w:t>1</w:t>
      </w:r>
      <w:r w:rsidRPr="00687ABA">
        <w:rPr>
          <w:rFonts w:ascii="Arial" w:eastAsia="Arial" w:hAnsi="Arial" w:cs="Arial"/>
          <w:color w:val="FF0000"/>
          <w:sz w:val="28"/>
        </w:rPr>
        <w:t>):</w:t>
      </w:r>
    </w:p>
    <w:p w14:paraId="4EAD2BE6" w14:textId="77777777" w:rsidR="00687ABA" w:rsidRPr="00687ABA" w:rsidRDefault="00687ABA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87ABA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687ABA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687ABA">
        <w:rPr>
          <w:rFonts w:ascii="Arial" w:eastAsia="Arial" w:hAnsi="Arial" w:cs="Arial"/>
          <w:color w:val="FF0000"/>
          <w:sz w:val="28"/>
        </w:rPr>
        <w:t>(n)</w:t>
      </w:r>
    </w:p>
    <w:p w14:paraId="482559A0" w14:textId="6B37A3F6" w:rsidR="00687ABA" w:rsidRPr="00687ABA" w:rsidRDefault="007A5238" w:rsidP="00687ABA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 xml:space="preserve">    </w:t>
      </w:r>
    </w:p>
    <w:p w14:paraId="53DEE76B" w14:textId="77777777" w:rsidR="00622924" w:rsidRDefault="00622924" w:rsidP="00D40A8F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0000047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para contar quantos números pares e ímpares existentes entre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10 bem como a soma deles. </w:t>
      </w:r>
    </w:p>
    <w:p w14:paraId="00000048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68A3ABDC" w14:textId="5D5E1A70" w:rsidR="00D87F31" w:rsidRPr="00D87F31" w:rsidRDefault="00FD24D3" w:rsidP="00D87F3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D87F31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D87F31">
        <w:rPr>
          <w:rFonts w:ascii="Arial" w:eastAsia="Arial" w:hAnsi="Arial" w:cs="Arial"/>
          <w:color w:val="000000"/>
          <w:sz w:val="28"/>
        </w:rPr>
        <w:t xml:space="preserve"> a instrução </w:t>
      </w:r>
      <w:proofErr w:type="spellStart"/>
      <w:r w:rsidRPr="00D87F31">
        <w:rPr>
          <w:rFonts w:ascii="Arial" w:eastAsia="Arial" w:hAnsi="Arial" w:cs="Arial"/>
          <w:color w:val="000000"/>
          <w:sz w:val="28"/>
        </w:rPr>
        <w:t>while</w:t>
      </w:r>
      <w:proofErr w:type="spellEnd"/>
    </w:p>
    <w:p w14:paraId="1C96A326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>x = par = impar = 0</w:t>
      </w:r>
    </w:p>
    <w:p w14:paraId="59FDB202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36EA6">
        <w:rPr>
          <w:rFonts w:ascii="Arial" w:eastAsia="Arial" w:hAnsi="Arial" w:cs="Arial"/>
          <w:color w:val="FF0000"/>
          <w:sz w:val="28"/>
        </w:rPr>
        <w:t>while</w:t>
      </w:r>
      <w:proofErr w:type="spellEnd"/>
      <w:proofErr w:type="gramEnd"/>
      <w:r w:rsidRPr="00736EA6">
        <w:rPr>
          <w:rFonts w:ascii="Arial" w:eastAsia="Arial" w:hAnsi="Arial" w:cs="Arial"/>
          <w:color w:val="FF0000"/>
          <w:sz w:val="28"/>
        </w:rPr>
        <w:t xml:space="preserve"> x &lt;=10:</w:t>
      </w:r>
    </w:p>
    <w:p w14:paraId="74A2E252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736EA6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736EA6">
        <w:rPr>
          <w:rFonts w:ascii="Arial" w:eastAsia="Arial" w:hAnsi="Arial" w:cs="Arial"/>
          <w:color w:val="FF0000"/>
          <w:sz w:val="28"/>
        </w:rPr>
        <w:t xml:space="preserve"> x % 2 == 0:</w:t>
      </w:r>
    </w:p>
    <w:p w14:paraId="27D15DB3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736EA6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36EA6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736EA6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736EA6">
        <w:rPr>
          <w:rFonts w:ascii="Arial" w:eastAsia="Arial" w:hAnsi="Arial" w:cs="Arial"/>
          <w:color w:val="FF0000"/>
          <w:sz w:val="28"/>
        </w:rPr>
        <w:t xml:space="preserve"> número {x} é PAR')</w:t>
      </w:r>
    </w:p>
    <w:p w14:paraId="260463E3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    </w:t>
      </w:r>
      <w:proofErr w:type="gramStart"/>
      <w:r w:rsidRPr="00736EA6">
        <w:rPr>
          <w:rFonts w:ascii="Arial" w:eastAsia="Arial" w:hAnsi="Arial" w:cs="Arial"/>
          <w:color w:val="FF0000"/>
          <w:sz w:val="28"/>
        </w:rPr>
        <w:t>par</w:t>
      </w:r>
      <w:proofErr w:type="gramEnd"/>
      <w:r w:rsidRPr="00736EA6">
        <w:rPr>
          <w:rFonts w:ascii="Arial" w:eastAsia="Arial" w:hAnsi="Arial" w:cs="Arial"/>
          <w:color w:val="FF0000"/>
          <w:sz w:val="28"/>
        </w:rPr>
        <w:t xml:space="preserve"> += 1</w:t>
      </w:r>
    </w:p>
    <w:p w14:paraId="1178B65D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5EF8B86B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6C7C847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736EA6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736EA6">
        <w:rPr>
          <w:rFonts w:ascii="Arial" w:eastAsia="Arial" w:hAnsi="Arial" w:cs="Arial"/>
          <w:color w:val="FF0000"/>
          <w:sz w:val="28"/>
        </w:rPr>
        <w:t>:</w:t>
      </w:r>
    </w:p>
    <w:p w14:paraId="395AF262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736EA6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36EA6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736EA6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736EA6">
        <w:rPr>
          <w:rFonts w:ascii="Arial" w:eastAsia="Arial" w:hAnsi="Arial" w:cs="Arial"/>
          <w:color w:val="FF0000"/>
          <w:sz w:val="28"/>
        </w:rPr>
        <w:t xml:space="preserve"> número {x} é IMPAR')</w:t>
      </w:r>
    </w:p>
    <w:p w14:paraId="711161FB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    </w:t>
      </w:r>
      <w:proofErr w:type="gramStart"/>
      <w:r w:rsidRPr="00736EA6">
        <w:rPr>
          <w:rFonts w:ascii="Arial" w:eastAsia="Arial" w:hAnsi="Arial" w:cs="Arial"/>
          <w:color w:val="FF0000"/>
          <w:sz w:val="28"/>
        </w:rPr>
        <w:t>impar</w:t>
      </w:r>
      <w:proofErr w:type="gramEnd"/>
      <w:r w:rsidRPr="00736EA6">
        <w:rPr>
          <w:rFonts w:ascii="Arial" w:eastAsia="Arial" w:hAnsi="Arial" w:cs="Arial"/>
          <w:color w:val="FF0000"/>
          <w:sz w:val="28"/>
        </w:rPr>
        <w:t xml:space="preserve"> += 1</w:t>
      </w:r>
    </w:p>
    <w:p w14:paraId="42E8C5DB" w14:textId="77777777" w:rsidR="00736EA6" w:rsidRPr="00736EA6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0000049" w14:textId="76FB3D25" w:rsidR="0024361B" w:rsidRDefault="00736EA6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736EA6">
        <w:rPr>
          <w:rFonts w:ascii="Arial" w:eastAsia="Arial" w:hAnsi="Arial" w:cs="Arial"/>
          <w:color w:val="FF0000"/>
          <w:sz w:val="28"/>
        </w:rPr>
        <w:t xml:space="preserve">    x+=1</w:t>
      </w:r>
      <w:r w:rsidR="00FD24D3" w:rsidRPr="00D87F31">
        <w:rPr>
          <w:rFonts w:ascii="Arial" w:eastAsia="Arial" w:hAnsi="Arial" w:cs="Arial"/>
          <w:color w:val="000000"/>
          <w:sz w:val="28"/>
        </w:rPr>
        <w:t> </w:t>
      </w:r>
    </w:p>
    <w:p w14:paraId="4F1BC5D8" w14:textId="77777777" w:rsidR="0087532B" w:rsidRPr="00D87F31" w:rsidRDefault="0087532B" w:rsidP="00736EA6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0000004A" w14:textId="77777777" w:rsidR="0024361B" w:rsidRPr="00B53591" w:rsidRDefault="00FD24D3" w:rsidP="00B53591">
      <w:pPr>
        <w:shd w:val="clear" w:color="auto" w:fill="FFFFFF"/>
        <w:spacing w:after="0" w:line="240" w:lineRule="auto"/>
        <w:ind w:firstLine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b) usando a instrução for 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as funções range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sum </w:t>
      </w:r>
    </w:p>
    <w:p w14:paraId="060009D5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5568BE">
        <w:rPr>
          <w:rFonts w:ascii="Arial" w:eastAsia="Arial" w:hAnsi="Arial" w:cs="Arial"/>
          <w:color w:val="FF0000"/>
          <w:sz w:val="28"/>
        </w:rPr>
        <w:t>lista</w:t>
      </w:r>
      <w:proofErr w:type="gramEnd"/>
      <w:r w:rsidRPr="005568BE">
        <w:rPr>
          <w:rFonts w:ascii="Arial" w:eastAsia="Arial" w:hAnsi="Arial" w:cs="Arial"/>
          <w:color w:val="FF0000"/>
          <w:sz w:val="28"/>
        </w:rPr>
        <w:t xml:space="preserve"> = [1,2,3,4,5,6,7,8,9,10]</w:t>
      </w:r>
    </w:p>
    <w:p w14:paraId="4A85EB33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5568BE">
        <w:rPr>
          <w:rFonts w:ascii="Arial" w:eastAsia="Arial" w:hAnsi="Arial" w:cs="Arial"/>
          <w:color w:val="FF0000"/>
          <w:sz w:val="28"/>
        </w:rPr>
        <w:t>sum</w:t>
      </w:r>
      <w:proofErr w:type="gramEnd"/>
      <w:r w:rsidRPr="005568BE">
        <w:rPr>
          <w:rFonts w:ascii="Arial" w:eastAsia="Arial" w:hAnsi="Arial" w:cs="Arial"/>
          <w:color w:val="FF0000"/>
          <w:sz w:val="28"/>
        </w:rPr>
        <w:t>(lista)</w:t>
      </w:r>
    </w:p>
    <w:p w14:paraId="0E9CCD8F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5568BE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5568BE">
        <w:rPr>
          <w:rFonts w:ascii="Arial" w:eastAsia="Arial" w:hAnsi="Arial" w:cs="Arial"/>
          <w:color w:val="FF0000"/>
          <w:sz w:val="28"/>
        </w:rPr>
        <w:t xml:space="preserve"> num in lista:</w:t>
      </w:r>
    </w:p>
    <w:p w14:paraId="3086AC1C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5568BE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5568BE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5568BE">
        <w:rPr>
          <w:rFonts w:ascii="Arial" w:eastAsia="Arial" w:hAnsi="Arial" w:cs="Arial"/>
          <w:color w:val="FF0000"/>
          <w:sz w:val="28"/>
        </w:rPr>
        <w:t xml:space="preserve"> num % 2 == 0:</w:t>
      </w:r>
    </w:p>
    <w:p w14:paraId="39857AC0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5568BE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5568B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5568BE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5568BE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5568BE">
        <w:rPr>
          <w:rFonts w:ascii="Arial" w:eastAsia="Arial" w:hAnsi="Arial" w:cs="Arial"/>
          <w:color w:val="FF0000"/>
          <w:sz w:val="28"/>
        </w:rPr>
        <w:t xml:space="preserve"> número {num} é PAR')</w:t>
      </w:r>
    </w:p>
    <w:p w14:paraId="50C2E3A7" w14:textId="77777777" w:rsidR="005568BE" w:rsidRPr="005568BE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5568BE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5568BE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5568BE">
        <w:rPr>
          <w:rFonts w:ascii="Arial" w:eastAsia="Arial" w:hAnsi="Arial" w:cs="Arial"/>
          <w:color w:val="FF0000"/>
          <w:sz w:val="28"/>
        </w:rPr>
        <w:t>:</w:t>
      </w:r>
    </w:p>
    <w:p w14:paraId="33B34C4F" w14:textId="5FA45795" w:rsidR="00687ABA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5568BE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5568B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5568BE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5568BE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5568BE">
        <w:rPr>
          <w:rFonts w:ascii="Arial" w:eastAsia="Arial" w:hAnsi="Arial" w:cs="Arial"/>
          <w:color w:val="FF0000"/>
          <w:sz w:val="28"/>
        </w:rPr>
        <w:t xml:space="preserve"> número {num} é IMPAR')</w:t>
      </w:r>
    </w:p>
    <w:p w14:paraId="3EC0C7C5" w14:textId="77777777" w:rsidR="005568BE" w:rsidRPr="00073CDA" w:rsidRDefault="005568BE" w:rsidP="005568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</w:p>
    <w:p w14:paraId="0000004C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para resolver equações do segundo grau representadas por ax</w:t>
      </w:r>
      <w:r w:rsidRPr="00B53591">
        <w:rPr>
          <w:rFonts w:ascii="Arial" w:eastAsia="Arial" w:hAnsi="Arial" w:cs="Arial"/>
          <w:color w:val="000000"/>
          <w:sz w:val="28"/>
          <w:vertAlign w:val="superscript"/>
        </w:rPr>
        <w:t>2</w:t>
      </w:r>
      <w:r w:rsidRPr="00B53591">
        <w:rPr>
          <w:rFonts w:ascii="Arial" w:eastAsia="Arial" w:hAnsi="Arial" w:cs="Arial"/>
          <w:color w:val="000000"/>
          <w:sz w:val="28"/>
        </w:rPr>
        <w:t xml:space="preserve">+bx+c usando a Fórmula de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. </w:t>
      </w:r>
    </w:p>
    <w:p w14:paraId="7D8BA2CA" w14:textId="77777777" w:rsidR="00B6337D" w:rsidRDefault="00B6337D" w:rsidP="00B6337D">
      <w:pPr>
        <w:pStyle w:val="Corpodetexto"/>
        <w:kinsoku w:val="0"/>
        <w:overflowPunct w:val="0"/>
        <w:ind w:left="709" w:right="90"/>
        <w:rPr>
          <w:b/>
          <w:i/>
          <w:sz w:val="24"/>
          <w:szCs w:val="28"/>
        </w:rPr>
      </w:pPr>
    </w:p>
    <w:p w14:paraId="18E8C604" w14:textId="77777777" w:rsidR="00B6337D" w:rsidRPr="00B6337D" w:rsidRDefault="00B6337D" w:rsidP="00B6337D">
      <w:pPr>
        <w:pStyle w:val="Corpodetexto"/>
        <w:kinsoku w:val="0"/>
        <w:overflowPunct w:val="0"/>
        <w:ind w:left="709" w:right="90"/>
        <w:rPr>
          <w:b/>
          <w:i/>
          <w:sz w:val="24"/>
          <w:szCs w:val="28"/>
        </w:rPr>
      </w:pPr>
      <w:r w:rsidRPr="00B6337D">
        <w:rPr>
          <w:b/>
          <w:i/>
          <w:sz w:val="24"/>
          <w:szCs w:val="28"/>
        </w:rPr>
        <w:t>Dica: Você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não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precisa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necessariamente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fazer</w:t>
      </w:r>
      <w:r w:rsidRPr="00B6337D">
        <w:rPr>
          <w:b/>
          <w:i/>
          <w:spacing w:val="-2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uma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entrada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dos valores</w:t>
      </w:r>
      <w:r w:rsidRPr="00B6337D">
        <w:rPr>
          <w:b/>
          <w:i/>
          <w:spacing w:val="-5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de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a,</w:t>
      </w:r>
      <w:r w:rsidRPr="00B6337D">
        <w:rPr>
          <w:b/>
          <w:i/>
          <w:spacing w:val="-4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b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e</w:t>
      </w:r>
      <w:r w:rsidRPr="00B6337D">
        <w:rPr>
          <w:b/>
          <w:i/>
          <w:spacing w:val="1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c</w:t>
      </w:r>
      <w:r w:rsidRPr="00B6337D">
        <w:rPr>
          <w:b/>
          <w:i/>
          <w:spacing w:val="-4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a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partir</w:t>
      </w:r>
      <w:r w:rsidRPr="00B6337D">
        <w:rPr>
          <w:b/>
          <w:i/>
          <w:spacing w:val="-58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do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usuário.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Você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pode</w:t>
      </w:r>
      <w:r w:rsidRPr="00B6337D">
        <w:rPr>
          <w:b/>
          <w:i/>
          <w:spacing w:val="-2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declarar</w:t>
      </w:r>
      <w:r w:rsidRPr="00B6337D">
        <w:rPr>
          <w:b/>
          <w:i/>
          <w:spacing w:val="-6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esses valores</w:t>
      </w:r>
      <w:r w:rsidRPr="00B6337D">
        <w:rPr>
          <w:b/>
          <w:i/>
          <w:spacing w:val="-4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antes</w:t>
      </w:r>
      <w:r w:rsidRPr="00B6337D">
        <w:rPr>
          <w:b/>
          <w:i/>
          <w:spacing w:val="1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e</w:t>
      </w:r>
      <w:r w:rsidRPr="00B6337D">
        <w:rPr>
          <w:b/>
          <w:i/>
          <w:spacing w:val="-3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efetuar</w:t>
      </w:r>
      <w:r w:rsidRPr="00B6337D">
        <w:rPr>
          <w:b/>
          <w:i/>
          <w:spacing w:val="-6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o</w:t>
      </w:r>
      <w:r w:rsidRPr="00B6337D">
        <w:rPr>
          <w:b/>
          <w:i/>
          <w:spacing w:val="2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cálculo.</w:t>
      </w:r>
    </w:p>
    <w:p w14:paraId="350156BA" w14:textId="77777777" w:rsidR="00B6337D" w:rsidRPr="00B6337D" w:rsidRDefault="00B6337D" w:rsidP="00B6337D">
      <w:pPr>
        <w:pStyle w:val="Corpodetexto"/>
        <w:kinsoku w:val="0"/>
        <w:overflowPunct w:val="0"/>
        <w:spacing w:before="11"/>
        <w:ind w:left="709"/>
        <w:rPr>
          <w:b/>
          <w:i/>
          <w:sz w:val="24"/>
          <w:szCs w:val="28"/>
        </w:rPr>
      </w:pPr>
    </w:p>
    <w:p w14:paraId="0F68FE28" w14:textId="77777777" w:rsidR="00B6337D" w:rsidRPr="00B6337D" w:rsidRDefault="00B6337D" w:rsidP="00B6337D">
      <w:pPr>
        <w:pStyle w:val="Corpodetexto"/>
        <w:kinsoku w:val="0"/>
        <w:overflowPunct w:val="0"/>
        <w:ind w:left="709" w:right="416"/>
        <w:rPr>
          <w:b/>
          <w:i/>
          <w:color w:val="0462C1"/>
          <w:sz w:val="24"/>
          <w:szCs w:val="28"/>
        </w:rPr>
      </w:pPr>
      <w:r w:rsidRPr="00B6337D">
        <w:rPr>
          <w:b/>
          <w:i/>
          <w:sz w:val="24"/>
          <w:szCs w:val="28"/>
        </w:rPr>
        <w:t xml:space="preserve">Dica </w:t>
      </w:r>
      <w:proofErr w:type="gramStart"/>
      <w:r w:rsidRPr="00B6337D">
        <w:rPr>
          <w:b/>
          <w:i/>
          <w:sz w:val="24"/>
          <w:szCs w:val="28"/>
        </w:rPr>
        <w:t>2</w:t>
      </w:r>
      <w:proofErr w:type="gramEnd"/>
      <w:r w:rsidRPr="00B6337D">
        <w:rPr>
          <w:b/>
          <w:i/>
          <w:sz w:val="24"/>
          <w:szCs w:val="28"/>
        </w:rPr>
        <w:t xml:space="preserve">: Para importar o módulo </w:t>
      </w:r>
      <w:proofErr w:type="spellStart"/>
      <w:r w:rsidRPr="00B6337D">
        <w:rPr>
          <w:b/>
          <w:i/>
          <w:sz w:val="24"/>
          <w:szCs w:val="28"/>
        </w:rPr>
        <w:t>math</w:t>
      </w:r>
      <w:proofErr w:type="spellEnd"/>
      <w:r w:rsidRPr="00B6337D">
        <w:rPr>
          <w:b/>
          <w:i/>
          <w:sz w:val="24"/>
          <w:szCs w:val="28"/>
        </w:rPr>
        <w:t xml:space="preserve">, use o comando </w:t>
      </w:r>
      <w:proofErr w:type="spellStart"/>
      <w:r w:rsidRPr="00B6337D">
        <w:rPr>
          <w:b/>
          <w:i/>
          <w:sz w:val="24"/>
          <w:szCs w:val="28"/>
        </w:rPr>
        <w:t>import</w:t>
      </w:r>
      <w:proofErr w:type="spellEnd"/>
      <w:r w:rsidRPr="00B6337D">
        <w:rPr>
          <w:b/>
          <w:i/>
          <w:sz w:val="24"/>
          <w:szCs w:val="28"/>
        </w:rPr>
        <w:t xml:space="preserve"> </w:t>
      </w:r>
      <w:proofErr w:type="spellStart"/>
      <w:r w:rsidRPr="00B6337D">
        <w:rPr>
          <w:b/>
          <w:i/>
          <w:sz w:val="24"/>
          <w:szCs w:val="28"/>
        </w:rPr>
        <w:t>math</w:t>
      </w:r>
      <w:proofErr w:type="spellEnd"/>
      <w:r w:rsidRPr="00B6337D">
        <w:rPr>
          <w:b/>
          <w:i/>
          <w:sz w:val="24"/>
          <w:szCs w:val="28"/>
        </w:rPr>
        <w:t>, assim você poderá</w:t>
      </w:r>
      <w:r w:rsidRPr="00B6337D">
        <w:rPr>
          <w:b/>
          <w:i/>
          <w:spacing w:val="-59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usar com mais facilidade funções matemáticas da biblioteca. Para saber mais detalhes,</w:t>
      </w:r>
      <w:r w:rsidRPr="00B6337D">
        <w:rPr>
          <w:b/>
          <w:i/>
          <w:spacing w:val="1"/>
          <w:sz w:val="24"/>
          <w:szCs w:val="28"/>
        </w:rPr>
        <w:t xml:space="preserve"> </w:t>
      </w:r>
      <w:r w:rsidRPr="00B6337D">
        <w:rPr>
          <w:b/>
          <w:i/>
          <w:sz w:val="24"/>
          <w:szCs w:val="28"/>
        </w:rPr>
        <w:t>consulte:</w:t>
      </w:r>
      <w:r w:rsidRPr="00B6337D">
        <w:rPr>
          <w:b/>
          <w:i/>
          <w:spacing w:val="2"/>
          <w:sz w:val="24"/>
          <w:szCs w:val="28"/>
        </w:rPr>
        <w:t xml:space="preserve"> </w:t>
      </w:r>
      <w:hyperlink r:id="rId10" w:history="1">
        <w:r w:rsidRPr="00B6337D">
          <w:rPr>
            <w:b/>
            <w:i/>
            <w:color w:val="0462C1"/>
            <w:sz w:val="24"/>
            <w:szCs w:val="28"/>
            <w:u w:val="single"/>
          </w:rPr>
          <w:t>https://docs.python.org/pt-br/3/library/math.html</w:t>
        </w:r>
      </w:hyperlink>
    </w:p>
    <w:p w14:paraId="13AAC232" w14:textId="77777777" w:rsidR="00B6337D" w:rsidRPr="00B6337D" w:rsidRDefault="00B6337D" w:rsidP="00B633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i/>
          <w:color w:val="000000"/>
          <w:sz w:val="24"/>
          <w:szCs w:val="28"/>
        </w:rPr>
      </w:pPr>
    </w:p>
    <w:p w14:paraId="0000004D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38283D0B" w14:textId="66FCFF20" w:rsidR="00E730D1" w:rsidRPr="00E730D1" w:rsidRDefault="00FD24D3" w:rsidP="00E730D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E730D1">
        <w:rPr>
          <w:rFonts w:ascii="Arial" w:eastAsia="Arial" w:hAnsi="Arial" w:cs="Arial"/>
          <w:color w:val="000000"/>
          <w:sz w:val="28"/>
        </w:rPr>
        <w:t>sem</w:t>
      </w:r>
      <w:proofErr w:type="gramEnd"/>
      <w:r w:rsidRPr="00E730D1">
        <w:rPr>
          <w:rFonts w:ascii="Arial" w:eastAsia="Arial" w:hAnsi="Arial" w:cs="Arial"/>
          <w:color w:val="000000"/>
          <w:sz w:val="28"/>
        </w:rPr>
        <w:t xml:space="preserve"> usar o módulo </w:t>
      </w:r>
      <w:proofErr w:type="spellStart"/>
      <w:r w:rsidRPr="00E730D1">
        <w:rPr>
          <w:rFonts w:ascii="Arial" w:eastAsia="Arial" w:hAnsi="Arial" w:cs="Arial"/>
          <w:color w:val="000000"/>
          <w:sz w:val="28"/>
        </w:rPr>
        <w:t>math</w:t>
      </w:r>
      <w:proofErr w:type="spellEnd"/>
    </w:p>
    <w:p w14:paraId="6845B94A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A753D4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>(input('Digite um número para a:  '))</w:t>
      </w:r>
    </w:p>
    <w:p w14:paraId="55E23A2D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>input('Digite um número para b:  '))</w:t>
      </w:r>
    </w:p>
    <w:p w14:paraId="62DEB892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>input('Digite um número para c:  '))</w:t>
      </w:r>
    </w:p>
    <w:p w14:paraId="155BAC48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('TEMOS: ')</w:t>
      </w:r>
    </w:p>
    <w:p w14:paraId="78ED0791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f'a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>= {a:.0f} b= {b:.0f} c= {c:.0f}')</w:t>
      </w:r>
    </w:p>
    <w:p w14:paraId="38483578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453816BC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A753D4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 xml:space="preserve"> = (b**2 - 4*a*c)</w:t>
      </w:r>
    </w:p>
    <w:p w14:paraId="13CCF17B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f'delta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>= {b:.0f}² - 4*{a:.0f}*{c:.0f}\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nValor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 xml:space="preserve"> de delta= {delta:.0f}')</w:t>
      </w:r>
    </w:p>
    <w:p w14:paraId="3858C497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407AA494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 xml:space="preserve"> delta &lt; 0 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or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 xml:space="preserve"> a == 0:</w:t>
      </w:r>
    </w:p>
    <w:p w14:paraId="3C08A5CC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('Impossível de calcular a equação x1 e x2, o valor de (a) deve ser diferente de 0.')</w:t>
      </w:r>
    </w:p>
    <w:p w14:paraId="32CD4965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88569B5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:</w:t>
      </w:r>
    </w:p>
    <w:p w14:paraId="0134F935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A753D4">
        <w:rPr>
          <w:rFonts w:ascii="Arial" w:eastAsia="Arial" w:hAnsi="Arial" w:cs="Arial"/>
          <w:color w:val="FF0000"/>
          <w:sz w:val="28"/>
        </w:rPr>
        <w:t>x1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 xml:space="preserve"> = (-b + delta ** (1 / 2)) / (2 * a)</w:t>
      </w:r>
    </w:p>
    <w:p w14:paraId="68491F6C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A753D4">
        <w:rPr>
          <w:rFonts w:ascii="Arial" w:eastAsia="Arial" w:hAnsi="Arial" w:cs="Arial"/>
          <w:color w:val="FF0000"/>
          <w:sz w:val="28"/>
        </w:rPr>
        <w:t>x2</w:t>
      </w:r>
      <w:proofErr w:type="gramEnd"/>
      <w:r w:rsidRPr="00A753D4">
        <w:rPr>
          <w:rFonts w:ascii="Arial" w:eastAsia="Arial" w:hAnsi="Arial" w:cs="Arial"/>
          <w:color w:val="FF0000"/>
          <w:sz w:val="28"/>
        </w:rPr>
        <w:t xml:space="preserve"> = (-b - delta ** (1 / 2)) / (2 * a)</w:t>
      </w:r>
    </w:p>
    <w:p w14:paraId="584762C7" w14:textId="77777777" w:rsidR="00A753D4" w:rsidRPr="00A753D4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2AB58DD1" w14:textId="45A54ADA" w:rsidR="003474F3" w:rsidRDefault="00A753D4" w:rsidP="00A753D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A753D4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A753D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753D4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753D4">
        <w:rPr>
          <w:rFonts w:ascii="Arial" w:eastAsia="Arial" w:hAnsi="Arial" w:cs="Arial"/>
          <w:color w:val="FF0000"/>
          <w:sz w:val="28"/>
        </w:rPr>
        <w:t>f'Resolução</w:t>
      </w:r>
      <w:proofErr w:type="spellEnd"/>
      <w:r w:rsidRPr="00A753D4">
        <w:rPr>
          <w:rFonts w:ascii="Arial" w:eastAsia="Arial" w:hAnsi="Arial" w:cs="Arial"/>
          <w:color w:val="FF0000"/>
          <w:sz w:val="28"/>
        </w:rPr>
        <w:t xml:space="preserve"> da equação x1= {x1:.0f}, x2= {x2:.0f}')</w:t>
      </w:r>
    </w:p>
    <w:p w14:paraId="541FDEE2" w14:textId="77777777" w:rsidR="00126367" w:rsidRDefault="00126367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65B665E2" w14:textId="77777777" w:rsidR="00126367" w:rsidRPr="003474F3" w:rsidRDefault="00126367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44CC73B3" w14:textId="55975C1C" w:rsidR="00E730D1" w:rsidRPr="00E730D1" w:rsidRDefault="00FD24D3" w:rsidP="003474F3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E730D1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E730D1">
        <w:rPr>
          <w:rFonts w:ascii="Arial" w:eastAsia="Arial" w:hAnsi="Arial" w:cs="Arial"/>
          <w:color w:val="000000"/>
          <w:sz w:val="28"/>
        </w:rPr>
        <w:t xml:space="preserve"> o módulo </w:t>
      </w:r>
      <w:proofErr w:type="spellStart"/>
      <w:r w:rsidRPr="00E730D1">
        <w:rPr>
          <w:rFonts w:ascii="Arial" w:eastAsia="Arial" w:hAnsi="Arial" w:cs="Arial"/>
          <w:color w:val="000000"/>
          <w:sz w:val="28"/>
        </w:rPr>
        <w:t>math</w:t>
      </w:r>
      <w:proofErr w:type="spellEnd"/>
    </w:p>
    <w:p w14:paraId="0A8D2143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AA4540">
        <w:rPr>
          <w:rFonts w:ascii="Arial" w:eastAsia="Arial" w:hAnsi="Arial" w:cs="Arial"/>
          <w:color w:val="FF0000"/>
          <w:sz w:val="28"/>
        </w:rPr>
        <w:lastRenderedPageBreak/>
        <w:t>a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(input('Digite um número para a:  '))</w:t>
      </w:r>
    </w:p>
    <w:p w14:paraId="6341AF6D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>input('Digite um número para b:  '))</w:t>
      </w:r>
    </w:p>
    <w:p w14:paraId="69F3D4C1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>input('Digite um número para c:  '))</w:t>
      </w:r>
    </w:p>
    <w:p w14:paraId="4A35E4C7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('TEMOS: ')</w:t>
      </w:r>
    </w:p>
    <w:p w14:paraId="10967904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f'a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= {a:.0f} b= {b:.0f} c= {c:.0f}')</w:t>
      </w:r>
    </w:p>
    <w:p w14:paraId="77AD564E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4FD4F5F5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AA4540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 xml:space="preserve"> = (b**2 - 4*a*c)</w:t>
      </w:r>
    </w:p>
    <w:p w14:paraId="37EC8901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f'delta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= {b:.0f}² - 4*{a:.0f}*{c:.0f}\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nValor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 xml:space="preserve"> de delta= {delta:.0f}')</w:t>
      </w:r>
    </w:p>
    <w:p w14:paraId="0850AC68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19F2B85F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 xml:space="preserve"> delta &lt; 0 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or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 xml:space="preserve"> a == 0:</w:t>
      </w:r>
    </w:p>
    <w:p w14:paraId="0F97DCE5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('Impossível de calcular a equação x1 e x2, o valor de (a) deve ser diferente de 0.')</w:t>
      </w:r>
    </w:p>
    <w:p w14:paraId="50020280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:</w:t>
      </w:r>
    </w:p>
    <w:p w14:paraId="7826C303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AA4540">
        <w:rPr>
          <w:rFonts w:ascii="Arial" w:eastAsia="Arial" w:hAnsi="Arial" w:cs="Arial"/>
          <w:color w:val="FF0000"/>
          <w:sz w:val="28"/>
        </w:rPr>
        <w:t>x1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 xml:space="preserve"> = (-b + 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(delta)) / (2*a)</w:t>
      </w:r>
    </w:p>
    <w:p w14:paraId="0214341E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AA4540">
        <w:rPr>
          <w:rFonts w:ascii="Arial" w:eastAsia="Arial" w:hAnsi="Arial" w:cs="Arial"/>
          <w:color w:val="FF0000"/>
          <w:sz w:val="28"/>
        </w:rPr>
        <w:t>x2</w:t>
      </w:r>
      <w:proofErr w:type="gramEnd"/>
      <w:r w:rsidRPr="00AA4540">
        <w:rPr>
          <w:rFonts w:ascii="Arial" w:eastAsia="Arial" w:hAnsi="Arial" w:cs="Arial"/>
          <w:color w:val="FF0000"/>
          <w:sz w:val="28"/>
        </w:rPr>
        <w:t xml:space="preserve"> = (-b - 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>(delta)) / (2*a)</w:t>
      </w:r>
    </w:p>
    <w:p w14:paraId="5C201746" w14:textId="77777777" w:rsidR="00AA4540" w:rsidRPr="00AA4540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6B4CAA51" w14:textId="5629B0FF" w:rsidR="003474F3" w:rsidRDefault="00AA4540" w:rsidP="00AA4540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AA4540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AA4540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4540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f'Resolução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 xml:space="preserve"> da Fórmula de </w:t>
      </w:r>
      <w:proofErr w:type="spellStart"/>
      <w:r w:rsidRPr="00AA4540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AA4540">
        <w:rPr>
          <w:rFonts w:ascii="Arial" w:eastAsia="Arial" w:hAnsi="Arial" w:cs="Arial"/>
          <w:color w:val="FF0000"/>
          <w:sz w:val="28"/>
        </w:rPr>
        <w:t xml:space="preserve"> x1= {x1:.0f}, x2= {x2:.0f}')</w:t>
      </w:r>
      <w:r w:rsidR="00382627" w:rsidRPr="00382627">
        <w:rPr>
          <w:rFonts w:ascii="Arial" w:eastAsia="Arial" w:hAnsi="Arial" w:cs="Arial"/>
          <w:color w:val="FF0000"/>
          <w:sz w:val="28"/>
        </w:rPr>
        <w:t>)</w:t>
      </w:r>
    </w:p>
    <w:p w14:paraId="0000004F" w14:textId="727F6793" w:rsidR="0024361B" w:rsidRPr="00E730D1" w:rsidRDefault="00FD24D3" w:rsidP="00E730D1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E730D1">
        <w:rPr>
          <w:rFonts w:ascii="Arial" w:eastAsia="Arial" w:hAnsi="Arial" w:cs="Arial"/>
          <w:color w:val="000000"/>
          <w:sz w:val="28"/>
        </w:rPr>
        <w:t> </w:t>
      </w:r>
    </w:p>
    <w:p w14:paraId="00000050" w14:textId="0E8E8E0A" w:rsidR="0024361B" w:rsidRPr="00E730D1" w:rsidRDefault="00FD24D3" w:rsidP="00E730D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E730D1">
        <w:rPr>
          <w:rFonts w:ascii="Arial" w:eastAsia="Arial" w:hAnsi="Arial" w:cs="Arial"/>
          <w:color w:val="000000"/>
          <w:sz w:val="28"/>
        </w:rPr>
        <w:t>Teste seu programa com os coeficientes: </w:t>
      </w:r>
    </w:p>
    <w:p w14:paraId="00000052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=1,b=-5,c=6 </w:t>
      </w:r>
    </w:p>
    <w:p w14:paraId="5FFC63F1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1</w:t>
      </w:r>
    </w:p>
    <w:p w14:paraId="7093004C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-5</w:t>
      </w:r>
    </w:p>
    <w:p w14:paraId="527F4517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6</w:t>
      </w:r>
    </w:p>
    <w:p w14:paraId="778A6954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13F7C3E3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F7A6E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= 1 b= -5 c= 6</w:t>
      </w:r>
    </w:p>
    <w:p w14:paraId="0330DE6E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F7A6E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= -5² - 4*1*6</w:t>
      </w:r>
    </w:p>
    <w:p w14:paraId="04D1CC4D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Valor de delta= 1</w:t>
      </w:r>
    </w:p>
    <w:p w14:paraId="2A768F08" w14:textId="6CBC2024" w:rsid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1F7A6E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1F7A6E">
        <w:rPr>
          <w:rFonts w:ascii="Arial" w:eastAsia="Arial" w:hAnsi="Arial" w:cs="Arial"/>
          <w:color w:val="FF0000"/>
          <w:sz w:val="28"/>
        </w:rPr>
        <w:t xml:space="preserve">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1F7A6E">
        <w:rPr>
          <w:rFonts w:ascii="Arial" w:eastAsia="Arial" w:hAnsi="Arial" w:cs="Arial"/>
          <w:color w:val="FF0000"/>
          <w:sz w:val="28"/>
        </w:rPr>
        <w:t xml:space="preserve">1= 3,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1F7A6E">
        <w:rPr>
          <w:rFonts w:ascii="Arial" w:eastAsia="Arial" w:hAnsi="Arial" w:cs="Arial"/>
          <w:color w:val="FF0000"/>
          <w:sz w:val="28"/>
        </w:rPr>
        <w:t xml:space="preserve">2= 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>2</w:t>
      </w:r>
      <w:proofErr w:type="gramEnd"/>
    </w:p>
    <w:p w14:paraId="2159F8DB" w14:textId="77777777" w:rsidR="001F7A6E" w:rsidRDefault="001F7A6E" w:rsidP="004110C4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64F0ABD" w14:textId="77777777" w:rsidR="004110C4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=1,b=0,c=-9</w:t>
      </w:r>
    </w:p>
    <w:p w14:paraId="0B6E566A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1</w:t>
      </w:r>
    </w:p>
    <w:p w14:paraId="22F5CB98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0</w:t>
      </w:r>
    </w:p>
    <w:p w14:paraId="4A904AB4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-9</w:t>
      </w:r>
    </w:p>
    <w:p w14:paraId="1C8EB5FB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9E828D0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CC09B2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= 1 b= 0 c= -9</w:t>
      </w:r>
    </w:p>
    <w:p w14:paraId="2728FFC8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CC09B2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= 0² - 4*1*-9</w:t>
      </w:r>
    </w:p>
    <w:p w14:paraId="6AE96A8E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Valor de delta= 36</w:t>
      </w:r>
    </w:p>
    <w:p w14:paraId="3499D684" w14:textId="393C9F43" w:rsidR="004110C4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CC09B2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="00874253">
        <w:rPr>
          <w:rFonts w:ascii="Arial" w:eastAsia="Arial" w:hAnsi="Arial" w:cs="Arial"/>
          <w:color w:val="FF0000"/>
          <w:sz w:val="28"/>
        </w:rPr>
        <w:t xml:space="preserve"> x</w:t>
      </w:r>
      <w:r w:rsidRPr="00CC09B2">
        <w:rPr>
          <w:rFonts w:ascii="Arial" w:eastAsia="Arial" w:hAnsi="Arial" w:cs="Arial"/>
          <w:color w:val="FF0000"/>
          <w:sz w:val="28"/>
        </w:rPr>
        <w:t xml:space="preserve">1= 3,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CC09B2">
        <w:rPr>
          <w:rFonts w:ascii="Arial" w:eastAsia="Arial" w:hAnsi="Arial" w:cs="Arial"/>
          <w:color w:val="FF0000"/>
          <w:sz w:val="28"/>
        </w:rPr>
        <w:t>2= -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>3</w:t>
      </w:r>
      <w:proofErr w:type="gramEnd"/>
    </w:p>
    <w:p w14:paraId="63792C8D" w14:textId="77777777" w:rsid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CC75E72" w14:textId="77777777" w:rsidR="004110C4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=5,b=-45,c=0</w:t>
      </w:r>
    </w:p>
    <w:p w14:paraId="0E1B93AE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5</w:t>
      </w:r>
    </w:p>
    <w:p w14:paraId="52FD27FE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-45</w:t>
      </w:r>
    </w:p>
    <w:p w14:paraId="54F41470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0</w:t>
      </w:r>
    </w:p>
    <w:p w14:paraId="32C0EC5F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E38D0A1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E9123C">
        <w:rPr>
          <w:rFonts w:ascii="Arial" w:eastAsia="Arial" w:hAnsi="Arial" w:cs="Arial"/>
          <w:color w:val="FF0000"/>
          <w:sz w:val="28"/>
        </w:rPr>
        <w:lastRenderedPageBreak/>
        <w:t>a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= 5 b= -45 c= 0</w:t>
      </w:r>
    </w:p>
    <w:p w14:paraId="5E90A40D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E9123C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= -45² - 4*5*0</w:t>
      </w:r>
    </w:p>
    <w:p w14:paraId="6DF272B1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Valor de delta= 2025</w:t>
      </w:r>
    </w:p>
    <w:p w14:paraId="285D0EFD" w14:textId="03950897" w:rsid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E9123C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E9123C">
        <w:rPr>
          <w:rFonts w:ascii="Arial" w:eastAsia="Arial" w:hAnsi="Arial" w:cs="Arial"/>
          <w:color w:val="FF0000"/>
          <w:sz w:val="28"/>
        </w:rPr>
        <w:t xml:space="preserve">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E9123C">
        <w:rPr>
          <w:rFonts w:ascii="Arial" w:eastAsia="Arial" w:hAnsi="Arial" w:cs="Arial"/>
          <w:color w:val="FF0000"/>
          <w:sz w:val="28"/>
        </w:rPr>
        <w:t xml:space="preserve">1= 9,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E9123C">
        <w:rPr>
          <w:rFonts w:ascii="Arial" w:eastAsia="Arial" w:hAnsi="Arial" w:cs="Arial"/>
          <w:color w:val="FF0000"/>
          <w:sz w:val="28"/>
        </w:rPr>
        <w:t xml:space="preserve">2= 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>0</w:t>
      </w:r>
      <w:proofErr w:type="gramEnd"/>
    </w:p>
    <w:p w14:paraId="00000054" w14:textId="577F02BF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5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=1,b=-1,c=-12 </w:t>
      </w:r>
    </w:p>
    <w:p w14:paraId="49F454FE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1</w:t>
      </w:r>
    </w:p>
    <w:p w14:paraId="3D6D79B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-1</w:t>
      </w:r>
    </w:p>
    <w:p w14:paraId="2BE3AC2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-12</w:t>
      </w:r>
    </w:p>
    <w:p w14:paraId="585087B2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4729999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9310A9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= 1 b= -1 c= -12</w:t>
      </w:r>
    </w:p>
    <w:p w14:paraId="2328B45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9310A9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= -1² - 4*1*-12</w:t>
      </w:r>
    </w:p>
    <w:p w14:paraId="6B9BB104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Valor de delta= 49</w:t>
      </w:r>
    </w:p>
    <w:p w14:paraId="7C5CE733" w14:textId="65E41212" w:rsidR="00F569C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9310A9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9310A9">
        <w:rPr>
          <w:rFonts w:ascii="Arial" w:eastAsia="Arial" w:hAnsi="Arial" w:cs="Arial"/>
          <w:color w:val="FF0000"/>
          <w:sz w:val="28"/>
        </w:rPr>
        <w:t xml:space="preserve">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9310A9">
        <w:rPr>
          <w:rFonts w:ascii="Arial" w:eastAsia="Arial" w:hAnsi="Arial" w:cs="Arial"/>
          <w:color w:val="FF0000"/>
          <w:sz w:val="28"/>
        </w:rPr>
        <w:t xml:space="preserve">1= 4, </w:t>
      </w:r>
      <w:r w:rsidR="00874253">
        <w:rPr>
          <w:rFonts w:ascii="Arial" w:eastAsia="Arial" w:hAnsi="Arial" w:cs="Arial"/>
          <w:color w:val="FF0000"/>
          <w:sz w:val="28"/>
        </w:rPr>
        <w:t>x</w:t>
      </w:r>
      <w:r w:rsidRPr="009310A9">
        <w:rPr>
          <w:rFonts w:ascii="Arial" w:eastAsia="Arial" w:hAnsi="Arial" w:cs="Arial"/>
          <w:color w:val="FF0000"/>
          <w:sz w:val="28"/>
        </w:rPr>
        <w:t>2= -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>3</w:t>
      </w:r>
      <w:proofErr w:type="gramEnd"/>
    </w:p>
    <w:p w14:paraId="15BD7D02" w14:textId="77777777" w:rsidR="00335FA8" w:rsidRPr="00B53591" w:rsidRDefault="00335FA8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6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=1,b=-6,c=10 </w:t>
      </w:r>
    </w:p>
    <w:p w14:paraId="0826D156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1</w:t>
      </w:r>
    </w:p>
    <w:p w14:paraId="54398C2F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-6</w:t>
      </w:r>
    </w:p>
    <w:p w14:paraId="3EC3CCE7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10</w:t>
      </w:r>
    </w:p>
    <w:p w14:paraId="78988DFC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0F8BF51C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A467AA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= 1 b= -6 c= 10</w:t>
      </w:r>
    </w:p>
    <w:p w14:paraId="478C6EA6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A467AA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= -6² - 4*1*10</w:t>
      </w:r>
    </w:p>
    <w:p w14:paraId="717DA08E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Valor de delta= -4</w:t>
      </w:r>
    </w:p>
    <w:p w14:paraId="2F7A2D59" w14:textId="36150F12" w:rsidR="00A467AA" w:rsidRDefault="0087425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874253">
        <w:rPr>
          <w:rFonts w:ascii="Arial" w:eastAsia="Arial" w:hAnsi="Arial" w:cs="Arial"/>
          <w:color w:val="FF0000"/>
          <w:sz w:val="28"/>
        </w:rPr>
        <w:t xml:space="preserve">Impossível de calcular a equação x1 e x2, o valor de (a) deve ser diferente de </w:t>
      </w:r>
      <w:proofErr w:type="gramStart"/>
      <w:r w:rsidRPr="00874253">
        <w:rPr>
          <w:rFonts w:ascii="Arial" w:eastAsia="Arial" w:hAnsi="Arial" w:cs="Arial"/>
          <w:color w:val="FF0000"/>
          <w:sz w:val="28"/>
        </w:rPr>
        <w:t>0</w:t>
      </w:r>
      <w:proofErr w:type="gramEnd"/>
      <w:r w:rsidRPr="00874253">
        <w:rPr>
          <w:rFonts w:ascii="Arial" w:eastAsia="Arial" w:hAnsi="Arial" w:cs="Arial"/>
          <w:color w:val="FF0000"/>
          <w:sz w:val="28"/>
        </w:rPr>
        <w:t>.</w:t>
      </w:r>
    </w:p>
    <w:p w14:paraId="7D2A6C8C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5F93200F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2A41BA30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0000058" w14:textId="32CF0A4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Reescreva o programa acima criando uma função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que recebe como parâmetros os coeficientes a, b e c </w:t>
      </w:r>
      <w:r w:rsidR="00B6337D">
        <w:rPr>
          <w:rFonts w:ascii="Arial" w:eastAsia="Arial" w:hAnsi="Arial" w:cs="Arial"/>
          <w:color w:val="000000"/>
          <w:sz w:val="28"/>
        </w:rPr>
        <w:t>e retorna as raízes da equação.</w:t>
      </w:r>
    </w:p>
    <w:p w14:paraId="0A8850EF" w14:textId="77777777" w:rsidR="00B6337D" w:rsidRPr="00B6337D" w:rsidRDefault="00B6337D" w:rsidP="00B6337D">
      <w:pPr>
        <w:pStyle w:val="Corpodetexto"/>
        <w:kinsoku w:val="0"/>
        <w:overflowPunct w:val="0"/>
        <w:ind w:left="500"/>
        <w:rPr>
          <w:b/>
          <w:i/>
          <w:sz w:val="24"/>
          <w:szCs w:val="24"/>
        </w:rPr>
      </w:pPr>
      <w:r w:rsidRPr="00B6337D">
        <w:rPr>
          <w:b/>
          <w:i/>
          <w:sz w:val="24"/>
          <w:szCs w:val="24"/>
        </w:rPr>
        <w:t>Dica:</w:t>
      </w:r>
      <w:r w:rsidRPr="00B6337D">
        <w:rPr>
          <w:b/>
          <w:i/>
          <w:spacing w:val="-2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Iremos</w:t>
      </w:r>
      <w:r w:rsidRPr="00B6337D">
        <w:rPr>
          <w:b/>
          <w:i/>
          <w:spacing w:val="-7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aprender</w:t>
      </w:r>
      <w:r w:rsidRPr="00B6337D">
        <w:rPr>
          <w:b/>
          <w:i/>
          <w:spacing w:val="-4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sobre</w:t>
      </w:r>
      <w:r w:rsidRPr="00B6337D">
        <w:rPr>
          <w:b/>
          <w:i/>
          <w:spacing w:val="-5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funções</w:t>
      </w:r>
      <w:r w:rsidRPr="00B6337D">
        <w:rPr>
          <w:b/>
          <w:i/>
          <w:spacing w:val="-6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no</w:t>
      </w:r>
      <w:r w:rsidRPr="00B6337D">
        <w:rPr>
          <w:b/>
          <w:i/>
          <w:spacing w:val="-5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próximo</w:t>
      </w:r>
      <w:r w:rsidRPr="00B6337D">
        <w:rPr>
          <w:b/>
          <w:i/>
          <w:spacing w:val="-5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módulo,</w:t>
      </w:r>
      <w:r w:rsidRPr="00B6337D">
        <w:rPr>
          <w:b/>
          <w:i/>
          <w:spacing w:val="-6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fique tranquilo.</w:t>
      </w:r>
      <w:r w:rsidRPr="00B6337D">
        <w:rPr>
          <w:b/>
          <w:i/>
          <w:spacing w:val="-2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Contudo,</w:t>
      </w:r>
      <w:r w:rsidRPr="00B6337D">
        <w:rPr>
          <w:b/>
          <w:i/>
          <w:spacing w:val="-2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você</w:t>
      </w:r>
      <w:r w:rsidRPr="00B6337D">
        <w:rPr>
          <w:b/>
          <w:i/>
          <w:spacing w:val="-5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já</w:t>
      </w:r>
      <w:r w:rsidRPr="00B6337D">
        <w:rPr>
          <w:b/>
          <w:i/>
          <w:spacing w:val="-58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pode</w:t>
      </w:r>
      <w:r w:rsidRPr="00B6337D">
        <w:rPr>
          <w:b/>
          <w:i/>
          <w:spacing w:val="1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começar</w:t>
      </w:r>
      <w:r w:rsidRPr="00B6337D">
        <w:rPr>
          <w:b/>
          <w:i/>
          <w:spacing w:val="-1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</w:t>
      </w:r>
      <w:r w:rsidRPr="00B6337D">
        <w:rPr>
          <w:b/>
          <w:i/>
          <w:spacing w:val="-3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praticar.</w:t>
      </w:r>
      <w:r w:rsidRPr="00B6337D">
        <w:rPr>
          <w:b/>
          <w:i/>
          <w:spacing w:val="1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</w:t>
      </w:r>
      <w:r w:rsidRPr="00B6337D">
        <w:rPr>
          <w:b/>
          <w:i/>
          <w:spacing w:val="-4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definição</w:t>
      </w:r>
      <w:r w:rsidRPr="00B6337D">
        <w:rPr>
          <w:b/>
          <w:i/>
          <w:spacing w:val="2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da</w:t>
      </w:r>
      <w:r w:rsidRPr="00B6337D">
        <w:rPr>
          <w:b/>
          <w:i/>
          <w:spacing w:val="1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função</w:t>
      </w:r>
      <w:r w:rsidRPr="00B6337D">
        <w:rPr>
          <w:b/>
          <w:i/>
          <w:spacing w:val="2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é</w:t>
      </w:r>
      <w:r w:rsidRPr="00B6337D">
        <w:rPr>
          <w:b/>
          <w:i/>
          <w:spacing w:val="-7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</w:t>
      </w:r>
      <w:r w:rsidRPr="00B6337D">
        <w:rPr>
          <w:b/>
          <w:i/>
          <w:spacing w:val="1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seguinte:</w:t>
      </w:r>
    </w:p>
    <w:p w14:paraId="2A95A742" w14:textId="77777777" w:rsidR="00B6337D" w:rsidRPr="00B6337D" w:rsidRDefault="00B6337D" w:rsidP="00B6337D">
      <w:pPr>
        <w:pStyle w:val="Corpodetexto"/>
        <w:kinsoku w:val="0"/>
        <w:overflowPunct w:val="0"/>
        <w:spacing w:before="8"/>
        <w:rPr>
          <w:b/>
          <w:i/>
          <w:sz w:val="24"/>
          <w:szCs w:val="24"/>
        </w:rPr>
      </w:pPr>
    </w:p>
    <w:p w14:paraId="4A3E5EED" w14:textId="77777777" w:rsidR="00B6337D" w:rsidRPr="00B6337D" w:rsidRDefault="00B6337D" w:rsidP="00B6337D">
      <w:pPr>
        <w:pStyle w:val="Corpodetexto"/>
        <w:kinsoku w:val="0"/>
        <w:overflowPunct w:val="0"/>
        <w:spacing w:line="261" w:lineRule="auto"/>
        <w:ind w:left="500" w:right="5999"/>
        <w:rPr>
          <w:b/>
          <w:i/>
          <w:color w:val="000000"/>
          <w:sz w:val="24"/>
          <w:szCs w:val="24"/>
        </w:rPr>
      </w:pPr>
      <w:proofErr w:type="spellStart"/>
      <w:proofErr w:type="gramStart"/>
      <w:r w:rsidRPr="00B6337D">
        <w:rPr>
          <w:b/>
          <w:bCs/>
          <w:i/>
          <w:color w:val="007F00"/>
          <w:sz w:val="24"/>
          <w:szCs w:val="24"/>
        </w:rPr>
        <w:t>def</w:t>
      </w:r>
      <w:proofErr w:type="spellEnd"/>
      <w:proofErr w:type="gramEnd"/>
      <w:r w:rsidRPr="00B6337D">
        <w:rPr>
          <w:b/>
          <w:bCs/>
          <w:i/>
          <w:color w:val="007F00"/>
          <w:sz w:val="24"/>
          <w:szCs w:val="24"/>
        </w:rPr>
        <w:t xml:space="preserve"> </w:t>
      </w:r>
      <w:proofErr w:type="spellStart"/>
      <w:r w:rsidRPr="00B6337D">
        <w:rPr>
          <w:b/>
          <w:bCs/>
          <w:i/>
          <w:color w:val="005FAF"/>
          <w:sz w:val="24"/>
          <w:szCs w:val="24"/>
        </w:rPr>
        <w:t>bhaskara</w:t>
      </w:r>
      <w:proofErr w:type="spellEnd"/>
      <w:r w:rsidRPr="00B6337D">
        <w:rPr>
          <w:b/>
          <w:i/>
          <w:color w:val="000000"/>
          <w:sz w:val="24"/>
          <w:szCs w:val="24"/>
        </w:rPr>
        <w:t>(a, b, c):</w:t>
      </w:r>
      <w:r w:rsidRPr="00B6337D">
        <w:rPr>
          <w:b/>
          <w:i/>
          <w:color w:val="000000"/>
          <w:spacing w:val="1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 xml:space="preserve">delta </w:t>
      </w:r>
      <w:r w:rsidRPr="00B6337D">
        <w:rPr>
          <w:b/>
          <w:i/>
          <w:color w:val="2F2F2F"/>
          <w:sz w:val="24"/>
          <w:szCs w:val="24"/>
        </w:rPr>
        <w:t xml:space="preserve">= </w:t>
      </w:r>
      <w:r w:rsidRPr="00B6337D">
        <w:rPr>
          <w:b/>
          <w:i/>
          <w:color w:val="000000"/>
          <w:sz w:val="24"/>
          <w:szCs w:val="24"/>
        </w:rPr>
        <w:t xml:space="preserve">b </w:t>
      </w:r>
      <w:r w:rsidRPr="00B6337D">
        <w:rPr>
          <w:b/>
          <w:i/>
          <w:color w:val="2F2F2F"/>
          <w:sz w:val="24"/>
          <w:szCs w:val="24"/>
        </w:rPr>
        <w:t xml:space="preserve">** </w:t>
      </w:r>
      <w:r w:rsidRPr="00B6337D">
        <w:rPr>
          <w:b/>
          <w:bCs/>
          <w:i/>
          <w:color w:val="0000D0"/>
          <w:sz w:val="24"/>
          <w:szCs w:val="24"/>
        </w:rPr>
        <w:t xml:space="preserve">2 </w:t>
      </w:r>
      <w:r w:rsidRPr="00B6337D">
        <w:rPr>
          <w:b/>
          <w:i/>
          <w:color w:val="2F2F2F"/>
          <w:sz w:val="24"/>
          <w:szCs w:val="24"/>
        </w:rPr>
        <w:t xml:space="preserve">- </w:t>
      </w:r>
      <w:r w:rsidRPr="00B6337D">
        <w:rPr>
          <w:b/>
          <w:bCs/>
          <w:i/>
          <w:color w:val="0000D0"/>
          <w:sz w:val="24"/>
          <w:szCs w:val="24"/>
        </w:rPr>
        <w:t xml:space="preserve">4 </w:t>
      </w:r>
      <w:r w:rsidRPr="00B6337D">
        <w:rPr>
          <w:b/>
          <w:i/>
          <w:color w:val="2F2F2F"/>
          <w:sz w:val="24"/>
          <w:szCs w:val="24"/>
        </w:rPr>
        <w:t xml:space="preserve">* </w:t>
      </w:r>
      <w:r w:rsidRPr="00B6337D">
        <w:rPr>
          <w:b/>
          <w:i/>
          <w:color w:val="000000"/>
          <w:sz w:val="24"/>
          <w:szCs w:val="24"/>
        </w:rPr>
        <w:t xml:space="preserve">a </w:t>
      </w:r>
      <w:r w:rsidRPr="00B6337D">
        <w:rPr>
          <w:b/>
          <w:i/>
          <w:color w:val="2F2F2F"/>
          <w:sz w:val="24"/>
          <w:szCs w:val="24"/>
        </w:rPr>
        <w:t xml:space="preserve">* </w:t>
      </w:r>
      <w:r w:rsidRPr="00B6337D">
        <w:rPr>
          <w:b/>
          <w:i/>
          <w:color w:val="000000"/>
          <w:sz w:val="24"/>
          <w:szCs w:val="24"/>
        </w:rPr>
        <w:t>c</w:t>
      </w:r>
      <w:r w:rsidRPr="00B6337D">
        <w:rPr>
          <w:b/>
          <w:i/>
          <w:color w:val="000000"/>
          <w:spacing w:val="-118"/>
          <w:sz w:val="24"/>
          <w:szCs w:val="24"/>
        </w:rPr>
        <w:t xml:space="preserve"> </w:t>
      </w:r>
      <w:proofErr w:type="spellStart"/>
      <w:r w:rsidRPr="00B6337D">
        <w:rPr>
          <w:b/>
          <w:bCs/>
          <w:i/>
          <w:color w:val="007F00"/>
          <w:sz w:val="24"/>
          <w:szCs w:val="24"/>
        </w:rPr>
        <w:t>if</w:t>
      </w:r>
      <w:proofErr w:type="spellEnd"/>
      <w:r w:rsidRPr="00B6337D">
        <w:rPr>
          <w:b/>
          <w:bCs/>
          <w:i/>
          <w:color w:val="007F00"/>
          <w:spacing w:val="-1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delta</w:t>
      </w:r>
      <w:r w:rsidRPr="00B6337D">
        <w:rPr>
          <w:b/>
          <w:i/>
          <w:color w:val="000000"/>
          <w:spacing w:val="-1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&lt;</w:t>
      </w:r>
      <w:r w:rsidRPr="00B6337D">
        <w:rPr>
          <w:b/>
          <w:i/>
          <w:color w:val="2F2F2F"/>
          <w:spacing w:val="-1"/>
          <w:sz w:val="24"/>
          <w:szCs w:val="24"/>
        </w:rPr>
        <w:t xml:space="preserve"> </w:t>
      </w:r>
      <w:r w:rsidRPr="00B6337D">
        <w:rPr>
          <w:b/>
          <w:bCs/>
          <w:i/>
          <w:color w:val="0000D0"/>
          <w:sz w:val="24"/>
          <w:szCs w:val="24"/>
        </w:rPr>
        <w:t>0</w:t>
      </w:r>
      <w:r w:rsidRPr="00B6337D">
        <w:rPr>
          <w:b/>
          <w:i/>
          <w:color w:val="000000"/>
          <w:sz w:val="24"/>
          <w:szCs w:val="24"/>
        </w:rPr>
        <w:t>:</w:t>
      </w:r>
    </w:p>
    <w:p w14:paraId="55CC7CAB" w14:textId="77777777" w:rsidR="00B6337D" w:rsidRPr="00B6337D" w:rsidRDefault="00B6337D" w:rsidP="00B6337D">
      <w:pPr>
        <w:pStyle w:val="Corpodetexto"/>
        <w:kinsoku w:val="0"/>
        <w:overflowPunct w:val="0"/>
        <w:spacing w:line="261" w:lineRule="auto"/>
        <w:ind w:left="500" w:right="5999"/>
        <w:rPr>
          <w:b/>
          <w:i/>
          <w:color w:val="000000"/>
          <w:sz w:val="24"/>
          <w:szCs w:val="24"/>
        </w:rPr>
        <w:sectPr w:rsidR="00B6337D" w:rsidRPr="00B6337D">
          <w:headerReference w:type="default" r:id="rId11"/>
          <w:pgSz w:w="12240" w:h="15840"/>
          <w:pgMar w:top="1380" w:right="1300" w:bottom="280" w:left="1300" w:header="791" w:footer="0" w:gutter="0"/>
          <w:pgNumType w:start="1"/>
          <w:cols w:space="720"/>
          <w:noEndnote/>
        </w:sectPr>
      </w:pPr>
    </w:p>
    <w:p w14:paraId="20D78C68" w14:textId="77777777" w:rsidR="00B6337D" w:rsidRPr="00B6337D" w:rsidRDefault="00B6337D" w:rsidP="00B6337D">
      <w:pPr>
        <w:pStyle w:val="Corpodetexto"/>
        <w:kinsoku w:val="0"/>
        <w:overflowPunct w:val="0"/>
        <w:spacing w:before="104"/>
        <w:ind w:left="981"/>
        <w:rPr>
          <w:b/>
          <w:i/>
          <w:color w:val="006F1F"/>
          <w:sz w:val="24"/>
          <w:szCs w:val="24"/>
        </w:rPr>
      </w:pPr>
      <w:proofErr w:type="spellStart"/>
      <w:proofErr w:type="gramStart"/>
      <w:r w:rsidRPr="00B6337D">
        <w:rPr>
          <w:b/>
          <w:bCs/>
          <w:i/>
          <w:color w:val="007F00"/>
          <w:sz w:val="24"/>
          <w:szCs w:val="24"/>
        </w:rPr>
        <w:lastRenderedPageBreak/>
        <w:t>return</w:t>
      </w:r>
      <w:proofErr w:type="spellEnd"/>
      <w:proofErr w:type="gramEnd"/>
      <w:r w:rsidRPr="00B6337D">
        <w:rPr>
          <w:b/>
          <w:bCs/>
          <w:i/>
          <w:color w:val="007F00"/>
          <w:spacing w:val="-1"/>
          <w:sz w:val="24"/>
          <w:szCs w:val="24"/>
        </w:rPr>
        <w:t xml:space="preserve"> </w:t>
      </w:r>
      <w:proofErr w:type="spellStart"/>
      <w:r w:rsidRPr="00B6337D">
        <w:rPr>
          <w:b/>
          <w:i/>
          <w:color w:val="006F1F"/>
          <w:sz w:val="24"/>
          <w:szCs w:val="24"/>
        </w:rPr>
        <w:t>None</w:t>
      </w:r>
      <w:proofErr w:type="spellEnd"/>
    </w:p>
    <w:p w14:paraId="083234EC" w14:textId="77777777" w:rsidR="00B6337D" w:rsidRPr="00B6337D" w:rsidRDefault="00B6337D" w:rsidP="00B6337D">
      <w:pPr>
        <w:pStyle w:val="Corpodetexto"/>
        <w:kinsoku w:val="0"/>
        <w:overflowPunct w:val="0"/>
        <w:spacing w:before="23"/>
        <w:ind w:left="620"/>
        <w:rPr>
          <w:b/>
          <w:i/>
          <w:color w:val="000000"/>
          <w:sz w:val="24"/>
          <w:szCs w:val="24"/>
        </w:rPr>
      </w:pPr>
      <w:proofErr w:type="spellStart"/>
      <w:proofErr w:type="gramStart"/>
      <w:r w:rsidRPr="00B6337D">
        <w:rPr>
          <w:b/>
          <w:bCs/>
          <w:i/>
          <w:color w:val="007F00"/>
          <w:sz w:val="24"/>
          <w:szCs w:val="24"/>
        </w:rPr>
        <w:t>else</w:t>
      </w:r>
      <w:proofErr w:type="spellEnd"/>
      <w:proofErr w:type="gramEnd"/>
      <w:r w:rsidRPr="00B6337D">
        <w:rPr>
          <w:b/>
          <w:i/>
          <w:color w:val="000000"/>
          <w:sz w:val="24"/>
          <w:szCs w:val="24"/>
        </w:rPr>
        <w:t>:</w:t>
      </w:r>
    </w:p>
    <w:p w14:paraId="0924EB9F" w14:textId="77777777" w:rsidR="00B6337D" w:rsidRPr="00B6337D" w:rsidRDefault="00B6337D" w:rsidP="00B6337D">
      <w:pPr>
        <w:pStyle w:val="Corpodetexto"/>
        <w:kinsoku w:val="0"/>
        <w:overflowPunct w:val="0"/>
        <w:spacing w:before="18"/>
        <w:ind w:left="1100"/>
        <w:rPr>
          <w:b/>
          <w:i/>
          <w:color w:val="000000"/>
          <w:sz w:val="24"/>
          <w:szCs w:val="24"/>
        </w:rPr>
      </w:pPr>
      <w:proofErr w:type="spellStart"/>
      <w:proofErr w:type="gramStart"/>
      <w:r w:rsidRPr="00B6337D">
        <w:rPr>
          <w:b/>
          <w:i/>
          <w:sz w:val="24"/>
          <w:szCs w:val="24"/>
        </w:rPr>
        <w:t>raizes</w:t>
      </w:r>
      <w:proofErr w:type="spellEnd"/>
      <w:proofErr w:type="gramEnd"/>
      <w:r w:rsidRPr="00B6337D">
        <w:rPr>
          <w:b/>
          <w:i/>
          <w:spacing w:val="-1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 xml:space="preserve">= </w:t>
      </w:r>
      <w:r w:rsidRPr="00B6337D">
        <w:rPr>
          <w:b/>
          <w:i/>
          <w:color w:val="000000"/>
          <w:sz w:val="24"/>
          <w:szCs w:val="24"/>
        </w:rPr>
        <w:t>[]</w:t>
      </w:r>
    </w:p>
    <w:p w14:paraId="686FFAD7" w14:textId="77777777" w:rsidR="00B6337D" w:rsidRPr="00B6337D" w:rsidRDefault="00B6337D" w:rsidP="00B6337D">
      <w:pPr>
        <w:pStyle w:val="Corpodetexto"/>
        <w:kinsoku w:val="0"/>
        <w:overflowPunct w:val="0"/>
        <w:spacing w:before="24" w:line="261" w:lineRule="auto"/>
        <w:ind w:left="1101" w:right="5777"/>
        <w:rPr>
          <w:b/>
          <w:i/>
          <w:color w:val="000000"/>
          <w:sz w:val="24"/>
          <w:szCs w:val="24"/>
        </w:rPr>
      </w:pPr>
      <w:proofErr w:type="gramStart"/>
      <w:r w:rsidRPr="00B6337D">
        <w:rPr>
          <w:b/>
          <w:i/>
          <w:sz w:val="24"/>
          <w:szCs w:val="24"/>
        </w:rPr>
        <w:t>m1</w:t>
      </w:r>
      <w:proofErr w:type="gramEnd"/>
      <w:r w:rsidRPr="00B6337D">
        <w:rPr>
          <w:b/>
          <w:i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=</w:t>
      </w:r>
      <w:r w:rsidRPr="00B6337D">
        <w:rPr>
          <w:b/>
          <w:i/>
          <w:color w:val="2F2F2F"/>
          <w:spacing w:val="1"/>
          <w:sz w:val="24"/>
          <w:szCs w:val="24"/>
        </w:rPr>
        <w:t xml:space="preserve"> </w:t>
      </w:r>
      <w:proofErr w:type="spellStart"/>
      <w:r w:rsidRPr="00B6337D">
        <w:rPr>
          <w:b/>
          <w:i/>
          <w:color w:val="000000"/>
          <w:sz w:val="24"/>
          <w:szCs w:val="24"/>
        </w:rPr>
        <w:t>math</w:t>
      </w:r>
      <w:r w:rsidRPr="00B6337D">
        <w:rPr>
          <w:b/>
          <w:i/>
          <w:color w:val="2F2F2F"/>
          <w:sz w:val="24"/>
          <w:szCs w:val="24"/>
        </w:rPr>
        <w:t>.</w:t>
      </w:r>
      <w:r w:rsidRPr="00B6337D">
        <w:rPr>
          <w:b/>
          <w:i/>
          <w:color w:val="000000"/>
          <w:sz w:val="24"/>
          <w:szCs w:val="24"/>
        </w:rPr>
        <w:t>sqrt</w:t>
      </w:r>
      <w:proofErr w:type="spellEnd"/>
      <w:r w:rsidRPr="00B6337D">
        <w:rPr>
          <w:b/>
          <w:i/>
          <w:color w:val="000000"/>
          <w:sz w:val="24"/>
          <w:szCs w:val="24"/>
        </w:rPr>
        <w:t>(delta)</w:t>
      </w:r>
      <w:r w:rsidRPr="00B6337D">
        <w:rPr>
          <w:b/>
          <w:i/>
          <w:color w:val="000000"/>
          <w:spacing w:val="1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r1</w:t>
      </w:r>
      <w:r w:rsidRPr="00B6337D">
        <w:rPr>
          <w:b/>
          <w:i/>
          <w:color w:val="00000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=</w:t>
      </w:r>
      <w:r w:rsidRPr="00B6337D">
        <w:rPr>
          <w:b/>
          <w:i/>
          <w:color w:val="000000"/>
          <w:sz w:val="24"/>
          <w:szCs w:val="24"/>
        </w:rPr>
        <w:t>(</w:t>
      </w:r>
      <w:r w:rsidRPr="00B6337D">
        <w:rPr>
          <w:b/>
          <w:i/>
          <w:color w:val="2F2F2F"/>
          <w:sz w:val="24"/>
          <w:szCs w:val="24"/>
        </w:rPr>
        <w:t>-</w:t>
      </w:r>
      <w:r w:rsidRPr="00B6337D">
        <w:rPr>
          <w:b/>
          <w:i/>
          <w:color w:val="000000"/>
          <w:sz w:val="24"/>
          <w:szCs w:val="24"/>
        </w:rPr>
        <w:t>b</w:t>
      </w:r>
      <w:r w:rsidRPr="00B6337D">
        <w:rPr>
          <w:b/>
          <w:i/>
          <w:color w:val="00000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+</w:t>
      </w:r>
      <w:r w:rsidRPr="00B6337D">
        <w:rPr>
          <w:b/>
          <w:i/>
          <w:color w:val="2F2F2F"/>
          <w:spacing w:val="-2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m1)</w:t>
      </w:r>
      <w:r w:rsidRPr="00B6337D">
        <w:rPr>
          <w:b/>
          <w:i/>
          <w:color w:val="00000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/</w:t>
      </w:r>
      <w:r w:rsidRPr="00B6337D">
        <w:rPr>
          <w:b/>
          <w:i/>
          <w:color w:val="2F2F2F"/>
          <w:spacing w:val="-2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(</w:t>
      </w:r>
      <w:r w:rsidRPr="00B6337D">
        <w:rPr>
          <w:b/>
          <w:bCs/>
          <w:i/>
          <w:color w:val="0000D0"/>
          <w:sz w:val="24"/>
          <w:szCs w:val="24"/>
        </w:rPr>
        <w:t>2</w:t>
      </w:r>
      <w:r w:rsidRPr="00B6337D">
        <w:rPr>
          <w:b/>
          <w:bCs/>
          <w:i/>
          <w:color w:val="0000D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*</w:t>
      </w:r>
      <w:r w:rsidRPr="00B6337D">
        <w:rPr>
          <w:b/>
          <w:i/>
          <w:color w:val="2F2F2F"/>
          <w:spacing w:val="-3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a)</w:t>
      </w:r>
      <w:r w:rsidRPr="00B6337D">
        <w:rPr>
          <w:b/>
          <w:i/>
          <w:color w:val="000000"/>
          <w:spacing w:val="-117"/>
          <w:sz w:val="24"/>
          <w:szCs w:val="24"/>
        </w:rPr>
        <w:t xml:space="preserve"> </w:t>
      </w:r>
      <w:proofErr w:type="spellStart"/>
      <w:r w:rsidRPr="00B6337D">
        <w:rPr>
          <w:b/>
          <w:i/>
          <w:color w:val="000000"/>
          <w:sz w:val="24"/>
          <w:szCs w:val="24"/>
        </w:rPr>
        <w:t>raizes</w:t>
      </w:r>
      <w:r w:rsidRPr="00B6337D">
        <w:rPr>
          <w:b/>
          <w:i/>
          <w:color w:val="2F2F2F"/>
          <w:sz w:val="24"/>
          <w:szCs w:val="24"/>
        </w:rPr>
        <w:t>.</w:t>
      </w:r>
      <w:r w:rsidRPr="00B6337D">
        <w:rPr>
          <w:b/>
          <w:i/>
          <w:color w:val="000000"/>
          <w:sz w:val="24"/>
          <w:szCs w:val="24"/>
        </w:rPr>
        <w:t>append</w:t>
      </w:r>
      <w:proofErr w:type="spellEnd"/>
      <w:r w:rsidRPr="00B6337D">
        <w:rPr>
          <w:b/>
          <w:i/>
          <w:color w:val="000000"/>
          <w:sz w:val="24"/>
          <w:szCs w:val="24"/>
        </w:rPr>
        <w:t>(r1)</w:t>
      </w:r>
    </w:p>
    <w:p w14:paraId="2AF70045" w14:textId="77777777" w:rsidR="00B6337D" w:rsidRPr="00B6337D" w:rsidRDefault="00B6337D" w:rsidP="00B6337D">
      <w:pPr>
        <w:pStyle w:val="Corpodetexto"/>
        <w:kinsoku w:val="0"/>
        <w:overflowPunct w:val="0"/>
        <w:spacing w:before="3" w:line="261" w:lineRule="auto"/>
        <w:ind w:left="1101" w:right="5777"/>
        <w:rPr>
          <w:b/>
          <w:i/>
          <w:color w:val="000000"/>
          <w:sz w:val="24"/>
          <w:szCs w:val="24"/>
        </w:rPr>
      </w:pPr>
      <w:proofErr w:type="gramStart"/>
      <w:r w:rsidRPr="00B6337D">
        <w:rPr>
          <w:b/>
          <w:i/>
          <w:sz w:val="24"/>
          <w:szCs w:val="24"/>
        </w:rPr>
        <w:t>r2</w:t>
      </w:r>
      <w:proofErr w:type="gramEnd"/>
      <w:r w:rsidRPr="00B6337D">
        <w:rPr>
          <w:b/>
          <w:i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=</w:t>
      </w:r>
      <w:r w:rsidRPr="00B6337D">
        <w:rPr>
          <w:b/>
          <w:i/>
          <w:color w:val="000000"/>
          <w:sz w:val="24"/>
          <w:szCs w:val="24"/>
        </w:rPr>
        <w:t>(</w:t>
      </w:r>
      <w:r w:rsidRPr="00B6337D">
        <w:rPr>
          <w:b/>
          <w:i/>
          <w:color w:val="2F2F2F"/>
          <w:sz w:val="24"/>
          <w:szCs w:val="24"/>
        </w:rPr>
        <w:t>-</w:t>
      </w:r>
      <w:r w:rsidRPr="00B6337D">
        <w:rPr>
          <w:b/>
          <w:i/>
          <w:color w:val="000000"/>
          <w:sz w:val="24"/>
          <w:szCs w:val="24"/>
        </w:rPr>
        <w:t>b</w:t>
      </w:r>
      <w:r w:rsidRPr="00B6337D">
        <w:rPr>
          <w:b/>
          <w:i/>
          <w:color w:val="00000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-</w:t>
      </w:r>
      <w:r w:rsidRPr="00B6337D">
        <w:rPr>
          <w:b/>
          <w:i/>
          <w:color w:val="2F2F2F"/>
          <w:spacing w:val="-2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m1)</w:t>
      </w:r>
      <w:r w:rsidRPr="00B6337D">
        <w:rPr>
          <w:b/>
          <w:i/>
          <w:color w:val="00000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/</w:t>
      </w:r>
      <w:r w:rsidRPr="00B6337D">
        <w:rPr>
          <w:b/>
          <w:i/>
          <w:color w:val="2F2F2F"/>
          <w:spacing w:val="-2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(</w:t>
      </w:r>
      <w:r w:rsidRPr="00B6337D">
        <w:rPr>
          <w:b/>
          <w:bCs/>
          <w:i/>
          <w:color w:val="0000D0"/>
          <w:sz w:val="24"/>
          <w:szCs w:val="24"/>
        </w:rPr>
        <w:t>2</w:t>
      </w:r>
      <w:r w:rsidRPr="00B6337D">
        <w:rPr>
          <w:b/>
          <w:bCs/>
          <w:i/>
          <w:color w:val="0000D0"/>
          <w:spacing w:val="-3"/>
          <w:sz w:val="24"/>
          <w:szCs w:val="24"/>
        </w:rPr>
        <w:t xml:space="preserve"> </w:t>
      </w:r>
      <w:r w:rsidRPr="00B6337D">
        <w:rPr>
          <w:b/>
          <w:i/>
          <w:color w:val="2F2F2F"/>
          <w:sz w:val="24"/>
          <w:szCs w:val="24"/>
        </w:rPr>
        <w:t>*</w:t>
      </w:r>
      <w:r w:rsidRPr="00B6337D">
        <w:rPr>
          <w:b/>
          <w:i/>
          <w:color w:val="2F2F2F"/>
          <w:spacing w:val="-3"/>
          <w:sz w:val="24"/>
          <w:szCs w:val="24"/>
        </w:rPr>
        <w:t xml:space="preserve"> </w:t>
      </w:r>
      <w:r w:rsidRPr="00B6337D">
        <w:rPr>
          <w:b/>
          <w:i/>
          <w:color w:val="000000"/>
          <w:sz w:val="24"/>
          <w:szCs w:val="24"/>
        </w:rPr>
        <w:t>a)</w:t>
      </w:r>
      <w:r w:rsidRPr="00B6337D">
        <w:rPr>
          <w:b/>
          <w:i/>
          <w:color w:val="000000"/>
          <w:spacing w:val="-117"/>
          <w:sz w:val="24"/>
          <w:szCs w:val="24"/>
        </w:rPr>
        <w:t xml:space="preserve"> </w:t>
      </w:r>
      <w:proofErr w:type="spellStart"/>
      <w:r w:rsidRPr="00B6337D">
        <w:rPr>
          <w:b/>
          <w:i/>
          <w:color w:val="000000"/>
          <w:sz w:val="24"/>
          <w:szCs w:val="24"/>
        </w:rPr>
        <w:t>raizes</w:t>
      </w:r>
      <w:r w:rsidRPr="00B6337D">
        <w:rPr>
          <w:b/>
          <w:i/>
          <w:color w:val="2F2F2F"/>
          <w:sz w:val="24"/>
          <w:szCs w:val="24"/>
        </w:rPr>
        <w:t>.</w:t>
      </w:r>
      <w:r w:rsidRPr="00B6337D">
        <w:rPr>
          <w:b/>
          <w:i/>
          <w:color w:val="000000"/>
          <w:sz w:val="24"/>
          <w:szCs w:val="24"/>
        </w:rPr>
        <w:t>append</w:t>
      </w:r>
      <w:proofErr w:type="spellEnd"/>
      <w:r w:rsidRPr="00B6337D">
        <w:rPr>
          <w:b/>
          <w:i/>
          <w:color w:val="000000"/>
          <w:sz w:val="24"/>
          <w:szCs w:val="24"/>
        </w:rPr>
        <w:t>(r2)</w:t>
      </w:r>
      <w:r w:rsidRPr="00B6337D">
        <w:rPr>
          <w:b/>
          <w:i/>
          <w:color w:val="000000"/>
          <w:spacing w:val="1"/>
          <w:sz w:val="24"/>
          <w:szCs w:val="24"/>
        </w:rPr>
        <w:t xml:space="preserve"> </w:t>
      </w:r>
      <w:proofErr w:type="spellStart"/>
      <w:r w:rsidRPr="00B6337D">
        <w:rPr>
          <w:b/>
          <w:bCs/>
          <w:i/>
          <w:color w:val="007F00"/>
          <w:sz w:val="24"/>
          <w:szCs w:val="24"/>
        </w:rPr>
        <w:t>return</w:t>
      </w:r>
      <w:proofErr w:type="spellEnd"/>
      <w:r w:rsidRPr="00B6337D">
        <w:rPr>
          <w:b/>
          <w:bCs/>
          <w:i/>
          <w:color w:val="007F00"/>
          <w:spacing w:val="-1"/>
          <w:sz w:val="24"/>
          <w:szCs w:val="24"/>
        </w:rPr>
        <w:t xml:space="preserve"> </w:t>
      </w:r>
      <w:proofErr w:type="spellStart"/>
      <w:r w:rsidRPr="00B6337D">
        <w:rPr>
          <w:b/>
          <w:i/>
          <w:color w:val="000000"/>
          <w:sz w:val="24"/>
          <w:szCs w:val="24"/>
        </w:rPr>
        <w:t>raizes</w:t>
      </w:r>
      <w:proofErr w:type="spellEnd"/>
    </w:p>
    <w:p w14:paraId="60D21BB3" w14:textId="77777777" w:rsidR="00B6337D" w:rsidRPr="00B6337D" w:rsidRDefault="00B6337D" w:rsidP="00B6337D">
      <w:pPr>
        <w:pStyle w:val="Corpodetexto"/>
        <w:kinsoku w:val="0"/>
        <w:overflowPunct w:val="0"/>
        <w:spacing w:before="6"/>
        <w:rPr>
          <w:b/>
          <w:i/>
          <w:sz w:val="24"/>
          <w:szCs w:val="24"/>
        </w:rPr>
      </w:pPr>
    </w:p>
    <w:p w14:paraId="777D8A8D" w14:textId="77777777" w:rsidR="00B6337D" w:rsidRPr="00B6337D" w:rsidRDefault="00B6337D" w:rsidP="00B6337D">
      <w:pPr>
        <w:pStyle w:val="Corpodetexto"/>
        <w:kinsoku w:val="0"/>
        <w:overflowPunct w:val="0"/>
        <w:spacing w:line="251" w:lineRule="exact"/>
        <w:ind w:left="534"/>
        <w:rPr>
          <w:b/>
          <w:i/>
          <w:sz w:val="24"/>
          <w:szCs w:val="24"/>
        </w:rPr>
      </w:pPr>
      <w:r w:rsidRPr="00B6337D">
        <w:rPr>
          <w:b/>
          <w:i/>
          <w:sz w:val="24"/>
          <w:szCs w:val="24"/>
        </w:rPr>
        <w:t>Responda</w:t>
      </w:r>
      <w:r w:rsidRPr="00B6337D">
        <w:rPr>
          <w:b/>
          <w:i/>
          <w:spacing w:val="-5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as</w:t>
      </w:r>
      <w:r w:rsidRPr="00B6337D">
        <w:rPr>
          <w:b/>
          <w:i/>
          <w:spacing w:val="-6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questões</w:t>
      </w:r>
      <w:r w:rsidRPr="00B6337D">
        <w:rPr>
          <w:b/>
          <w:i/>
          <w:spacing w:val="-6"/>
          <w:sz w:val="24"/>
          <w:szCs w:val="24"/>
        </w:rPr>
        <w:t xml:space="preserve"> </w:t>
      </w:r>
      <w:r w:rsidRPr="00B6337D">
        <w:rPr>
          <w:b/>
          <w:i/>
          <w:sz w:val="24"/>
          <w:szCs w:val="24"/>
        </w:rPr>
        <w:t>a seguir:</w:t>
      </w:r>
    </w:p>
    <w:p w14:paraId="26392BF9" w14:textId="77777777" w:rsidR="00B6337D" w:rsidRPr="00B6337D" w:rsidRDefault="00B6337D" w:rsidP="00B6337D">
      <w:pPr>
        <w:pStyle w:val="PargrafodaLista"/>
        <w:widowControl w:val="0"/>
        <w:numPr>
          <w:ilvl w:val="0"/>
          <w:numId w:val="6"/>
        </w:numPr>
        <w:tabs>
          <w:tab w:val="left" w:pos="86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78" w:hanging="361"/>
        <w:contextualSpacing w:val="0"/>
        <w:rPr>
          <w:rFonts w:ascii="Arial" w:hAnsi="Arial" w:cs="Arial"/>
          <w:b/>
          <w:i/>
          <w:sz w:val="24"/>
          <w:szCs w:val="24"/>
        </w:rPr>
      </w:pPr>
      <w:r w:rsidRPr="00B6337D">
        <w:rPr>
          <w:rFonts w:ascii="Arial" w:hAnsi="Arial" w:cs="Arial"/>
          <w:b/>
          <w:i/>
          <w:sz w:val="24"/>
          <w:szCs w:val="24"/>
        </w:rPr>
        <w:t>O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que</w:t>
      </w:r>
      <w:r w:rsidRPr="00B6337D">
        <w:rPr>
          <w:rFonts w:ascii="Arial" w:hAnsi="Arial" w:cs="Arial"/>
          <w:b/>
          <w:i/>
          <w:spacing w:val="-5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significam</w:t>
      </w:r>
      <w:r w:rsidRPr="00B6337D">
        <w:rPr>
          <w:rFonts w:ascii="Arial" w:hAnsi="Arial" w:cs="Arial"/>
          <w:b/>
          <w:i/>
          <w:spacing w:val="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palavras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reservadas</w:t>
      </w:r>
      <w:r w:rsidRPr="00B6337D">
        <w:rPr>
          <w:rFonts w:ascii="Arial" w:hAnsi="Arial" w:cs="Arial"/>
          <w:b/>
          <w:i/>
          <w:spacing w:val="-6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em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Python? Quais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são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as</w:t>
      </w:r>
      <w:r w:rsidRPr="00B6337D">
        <w:rPr>
          <w:rFonts w:ascii="Arial" w:hAnsi="Arial" w:cs="Arial"/>
          <w:b/>
          <w:i/>
          <w:spacing w:val="-7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palavras</w:t>
      </w:r>
      <w:r w:rsidRPr="00B6337D">
        <w:rPr>
          <w:rFonts w:ascii="Arial" w:hAnsi="Arial" w:cs="Arial"/>
          <w:b/>
          <w:i/>
          <w:spacing w:val="-6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reservadas</w:t>
      </w:r>
      <w:r w:rsidRPr="00B6337D">
        <w:rPr>
          <w:rFonts w:ascii="Arial" w:hAnsi="Arial" w:cs="Arial"/>
          <w:b/>
          <w:i/>
          <w:spacing w:val="-6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no</w:t>
      </w:r>
      <w:r w:rsidRPr="00B6337D">
        <w:rPr>
          <w:rFonts w:ascii="Arial" w:hAnsi="Arial" w:cs="Arial"/>
          <w:b/>
          <w:i/>
          <w:spacing w:val="-58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código</w:t>
      </w:r>
      <w:r w:rsidRPr="00B6337D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acima?</w:t>
      </w:r>
    </w:p>
    <w:p w14:paraId="7A58C6BF" w14:textId="77777777" w:rsidR="00B6337D" w:rsidRPr="00B6337D" w:rsidRDefault="00B6337D" w:rsidP="00B6337D">
      <w:pPr>
        <w:pStyle w:val="PargrafodaLista"/>
        <w:widowControl w:val="0"/>
        <w:numPr>
          <w:ilvl w:val="0"/>
          <w:numId w:val="6"/>
        </w:numPr>
        <w:tabs>
          <w:tab w:val="left" w:pos="924"/>
        </w:tabs>
        <w:kinsoku w:val="0"/>
        <w:overflowPunct w:val="0"/>
        <w:autoSpaceDE w:val="0"/>
        <w:autoSpaceDN w:val="0"/>
        <w:adjustRightInd w:val="0"/>
        <w:spacing w:before="1" w:after="0" w:line="251" w:lineRule="exact"/>
        <w:ind w:left="923" w:hanging="424"/>
        <w:contextualSpacing w:val="0"/>
        <w:rPr>
          <w:rFonts w:ascii="Arial" w:hAnsi="Arial" w:cs="Arial"/>
          <w:b/>
          <w:i/>
          <w:sz w:val="24"/>
          <w:szCs w:val="24"/>
        </w:rPr>
      </w:pPr>
      <w:r w:rsidRPr="00B6337D">
        <w:rPr>
          <w:rFonts w:ascii="Arial" w:hAnsi="Arial" w:cs="Arial"/>
          <w:b/>
          <w:i/>
          <w:sz w:val="24"/>
          <w:szCs w:val="24"/>
        </w:rPr>
        <w:t>Qual</w:t>
      </w:r>
      <w:r w:rsidRPr="00B6337D">
        <w:rPr>
          <w:rFonts w:ascii="Arial" w:hAnsi="Arial" w:cs="Arial"/>
          <w:b/>
          <w:i/>
          <w:spacing w:val="-1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a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função</w:t>
      </w:r>
      <w:r w:rsidRPr="00B6337D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de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cada</w:t>
      </w:r>
      <w:r w:rsidRPr="00B6337D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uma</w:t>
      </w:r>
      <w:r w:rsidRPr="00B6337D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dessas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palavras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reservadas</w:t>
      </w:r>
      <w:r w:rsidRPr="00B6337D">
        <w:rPr>
          <w:rFonts w:ascii="Arial" w:hAnsi="Arial" w:cs="Arial"/>
          <w:b/>
          <w:i/>
          <w:spacing w:val="-5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no</w:t>
      </w:r>
      <w:r w:rsidRPr="00B6337D">
        <w:rPr>
          <w:rFonts w:ascii="Arial" w:hAnsi="Arial" w:cs="Arial"/>
          <w:b/>
          <w:i/>
          <w:spacing w:val="2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código?</w:t>
      </w:r>
    </w:p>
    <w:p w14:paraId="3ACD7EAE" w14:textId="77777777" w:rsidR="00B6337D" w:rsidRPr="00B6337D" w:rsidRDefault="00B6337D" w:rsidP="00B6337D">
      <w:pPr>
        <w:pStyle w:val="PargrafodaLista"/>
        <w:widowControl w:val="0"/>
        <w:numPr>
          <w:ilvl w:val="0"/>
          <w:numId w:val="6"/>
        </w:numPr>
        <w:tabs>
          <w:tab w:val="left" w:pos="861"/>
        </w:tabs>
        <w:kinsoku w:val="0"/>
        <w:overflowPunct w:val="0"/>
        <w:autoSpaceDE w:val="0"/>
        <w:autoSpaceDN w:val="0"/>
        <w:adjustRightInd w:val="0"/>
        <w:spacing w:after="0" w:line="251" w:lineRule="exact"/>
        <w:ind w:left="860" w:hanging="361"/>
        <w:contextualSpacing w:val="0"/>
        <w:rPr>
          <w:rFonts w:ascii="Arial" w:hAnsi="Arial" w:cs="Arial"/>
          <w:b/>
          <w:i/>
          <w:sz w:val="24"/>
          <w:szCs w:val="24"/>
        </w:rPr>
      </w:pPr>
      <w:proofErr w:type="gramStart"/>
      <w:r w:rsidRPr="00B6337D">
        <w:rPr>
          <w:rFonts w:ascii="Arial" w:hAnsi="Arial" w:cs="Arial"/>
          <w:b/>
          <w:i/>
          <w:sz w:val="24"/>
          <w:szCs w:val="24"/>
        </w:rPr>
        <w:t>Implemente</w:t>
      </w:r>
      <w:proofErr w:type="gramEnd"/>
      <w:r w:rsidRPr="00B6337D">
        <w:rPr>
          <w:rFonts w:ascii="Arial" w:hAnsi="Arial" w:cs="Arial"/>
          <w:b/>
          <w:i/>
          <w:sz w:val="24"/>
          <w:szCs w:val="24"/>
        </w:rPr>
        <w:t xml:space="preserve"> a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função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acima</w:t>
      </w:r>
      <w:r w:rsidRPr="00B6337D">
        <w:rPr>
          <w:rFonts w:ascii="Arial" w:hAnsi="Arial" w:cs="Arial"/>
          <w:b/>
          <w:i/>
          <w:spacing w:val="1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e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mostre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na</w:t>
      </w:r>
      <w:r w:rsidRPr="00B6337D">
        <w:rPr>
          <w:rFonts w:ascii="Arial" w:hAnsi="Arial" w:cs="Arial"/>
          <w:b/>
          <w:i/>
          <w:spacing w:val="-3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tela,</w:t>
      </w:r>
      <w:r w:rsidRPr="00B6337D">
        <w:rPr>
          <w:rFonts w:ascii="Arial" w:hAnsi="Arial" w:cs="Arial"/>
          <w:b/>
          <w:i/>
          <w:spacing w:val="-5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o resultado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da</w:t>
      </w:r>
      <w:r w:rsidRPr="00B6337D">
        <w:rPr>
          <w:rFonts w:ascii="Arial" w:hAnsi="Arial" w:cs="Arial"/>
          <w:b/>
          <w:i/>
          <w:spacing w:val="1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equação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de</w:t>
      </w:r>
      <w:r w:rsidRPr="00B6337D">
        <w:rPr>
          <w:rFonts w:ascii="Arial" w:hAnsi="Arial" w:cs="Arial"/>
          <w:b/>
          <w:i/>
          <w:spacing w:val="-4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segundo</w:t>
      </w:r>
      <w:r w:rsidRPr="00B6337D">
        <w:rPr>
          <w:rFonts w:ascii="Arial" w:hAnsi="Arial" w:cs="Arial"/>
          <w:b/>
          <w:i/>
          <w:spacing w:val="1"/>
          <w:sz w:val="24"/>
          <w:szCs w:val="24"/>
        </w:rPr>
        <w:t xml:space="preserve"> </w:t>
      </w:r>
      <w:r w:rsidRPr="00B6337D">
        <w:rPr>
          <w:rFonts w:ascii="Arial" w:hAnsi="Arial" w:cs="Arial"/>
          <w:b/>
          <w:i/>
          <w:sz w:val="24"/>
          <w:szCs w:val="24"/>
        </w:rPr>
        <w:t>grau.</w:t>
      </w:r>
    </w:p>
    <w:p w14:paraId="4BCA070E" w14:textId="77777777" w:rsidR="00B6337D" w:rsidRDefault="00B6337D" w:rsidP="00B633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8"/>
        </w:rPr>
      </w:pPr>
    </w:p>
    <w:p w14:paraId="3EDB3E42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import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math</w:t>
      </w:r>
      <w:proofErr w:type="spellEnd"/>
    </w:p>
    <w:p w14:paraId="7BF03653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96111E0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D9703F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(input("Digite um número para a:  "))</w:t>
      </w:r>
    </w:p>
    <w:p w14:paraId="2BF7A4A7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>input("Digite um número para b:  "))</w:t>
      </w:r>
    </w:p>
    <w:p w14:paraId="5674722F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>input("Digite um número para c:  "))</w:t>
      </w:r>
    </w:p>
    <w:p w14:paraId="4C4D54E8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DBF2E55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D9703F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= b**2 - 4*a*c</w:t>
      </w:r>
    </w:p>
    <w:p w14:paraId="3A615BDB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40DA664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def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(a, b, c):</w:t>
      </w:r>
    </w:p>
    <w:p w14:paraId="5AB52F41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raizes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= []</w:t>
      </w:r>
    </w:p>
    <w:p w14:paraId="73E2C426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delta &lt; 0:</w:t>
      </w:r>
    </w:p>
    <w:p w14:paraId="5D8BE974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return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None</w:t>
      </w:r>
      <w:proofErr w:type="spellEnd"/>
    </w:p>
    <w:p w14:paraId="5B87E686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7A3854A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>:</w:t>
      </w:r>
    </w:p>
    <w:p w14:paraId="273D1CDC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gramStart"/>
      <w:r w:rsidRPr="00D9703F">
        <w:rPr>
          <w:rFonts w:ascii="Arial" w:eastAsia="Arial" w:hAnsi="Arial" w:cs="Arial"/>
          <w:color w:val="FF0000"/>
          <w:sz w:val="28"/>
        </w:rPr>
        <w:t>r1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= (-b +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(delta)) / (2*a)</w:t>
      </w:r>
    </w:p>
    <w:p w14:paraId="6E88E781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raizes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>.append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(r1)</w:t>
      </w:r>
    </w:p>
    <w:p w14:paraId="152639ED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gramStart"/>
      <w:r w:rsidRPr="00D9703F">
        <w:rPr>
          <w:rFonts w:ascii="Arial" w:eastAsia="Arial" w:hAnsi="Arial" w:cs="Arial"/>
          <w:color w:val="FF0000"/>
          <w:sz w:val="28"/>
        </w:rPr>
        <w:t>r2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= (-b -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(delta)) / (2*a)</w:t>
      </w:r>
    </w:p>
    <w:p w14:paraId="7688E886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raizes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>.append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(r2)</w:t>
      </w:r>
    </w:p>
    <w:p w14:paraId="7D4D5C0E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D9703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return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raizes</w:t>
      </w:r>
      <w:proofErr w:type="spellEnd"/>
    </w:p>
    <w:p w14:paraId="1BD17D33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EBCC799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D9703F">
        <w:rPr>
          <w:rFonts w:ascii="Arial" w:eastAsia="Arial" w:hAnsi="Arial" w:cs="Arial"/>
          <w:color w:val="FF0000"/>
          <w:sz w:val="28"/>
        </w:rPr>
        <w:t>resultado</w:t>
      </w:r>
      <w:proofErr w:type="gramEnd"/>
      <w:r w:rsidRPr="00D9703F">
        <w:rPr>
          <w:rFonts w:ascii="Arial" w:eastAsia="Arial" w:hAnsi="Arial" w:cs="Arial"/>
          <w:color w:val="FF0000"/>
          <w:sz w:val="28"/>
        </w:rPr>
        <w:t>=</w:t>
      </w:r>
      <w:proofErr w:type="spellStart"/>
      <w:r w:rsidRPr="00D9703F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D9703F">
        <w:rPr>
          <w:rFonts w:ascii="Arial" w:eastAsia="Arial" w:hAnsi="Arial" w:cs="Arial"/>
          <w:color w:val="FF0000"/>
          <w:sz w:val="28"/>
        </w:rPr>
        <w:t>(a, b, c)</w:t>
      </w:r>
    </w:p>
    <w:p w14:paraId="3B4209A8" w14:textId="77777777" w:rsidR="00D9703F" w:rsidRPr="00D9703F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0000059" w14:textId="6F793A09" w:rsidR="0024361B" w:rsidRDefault="00D9703F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D9703F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D9703F">
        <w:rPr>
          <w:rFonts w:ascii="Arial" w:eastAsia="Arial" w:hAnsi="Arial" w:cs="Arial"/>
          <w:color w:val="FF0000"/>
          <w:sz w:val="28"/>
        </w:rPr>
        <w:t>(resultado)</w:t>
      </w:r>
    </w:p>
    <w:p w14:paraId="766F2CCC" w14:textId="77777777" w:rsidR="00B6337D" w:rsidRPr="00B53591" w:rsidRDefault="00B6337D" w:rsidP="00D9703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A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lastRenderedPageBreak/>
        <w:t xml:space="preserve"> Considerando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s = '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Mentorama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' escreva um programa que: </w:t>
      </w:r>
    </w:p>
    <w:p w14:paraId="0000005B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converta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para maiúsculo, em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seguida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C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b) imprima-a de trás para frente </w:t>
      </w:r>
    </w:p>
    <w:p w14:paraId="0000005D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c) imprima somente as vogais </w:t>
      </w:r>
    </w:p>
    <w:p w14:paraId="05F97E3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>s = "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Mentorama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"</w:t>
      </w:r>
    </w:p>
    <w:p w14:paraId="4F6B1D5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s.upper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()</w:t>
      </w:r>
    </w:p>
    <w:p w14:paraId="5B50FF3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790A1E">
        <w:rPr>
          <w:rFonts w:ascii="Arial" w:eastAsia="Arial" w:hAnsi="Arial" w:cs="Arial"/>
          <w:color w:val="FF0000"/>
          <w:sz w:val="28"/>
        </w:rPr>
        <w:t>invertida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[::-1]</w:t>
      </w:r>
    </w:p>
    <w:p w14:paraId="4D5B1FA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3BD9C7CC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def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vogais(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string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):</w:t>
      </w:r>
    </w:p>
    <w:p w14:paraId="2CD2A232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v = []</w:t>
      </w:r>
    </w:p>
    <w:p w14:paraId="27A51DC6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790A1E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letra in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string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:</w:t>
      </w:r>
    </w:p>
    <w:p w14:paraId="047404F5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letra in 'AEIOU':</w:t>
      </w:r>
    </w:p>
    <w:p w14:paraId="71EEDE2D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    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v.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>append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(letra)</w:t>
      </w:r>
    </w:p>
    <w:p w14:paraId="73CE66DF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return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v</w:t>
      </w:r>
    </w:p>
    <w:p w14:paraId="504D62E2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3D76B4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("a)",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)</w:t>
      </w:r>
    </w:p>
    <w:p w14:paraId="3A3AF08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>("b)", invertida)</w:t>
      </w:r>
    </w:p>
    <w:p w14:paraId="59051B84" w14:textId="02299F25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>("c)", vogais(invertida))</w:t>
      </w:r>
    </w:p>
    <w:p w14:paraId="0000005E" w14:textId="77777777" w:rsidR="0024361B" w:rsidRPr="00790A1E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AF918F2" w14:textId="3EE11241" w:rsidR="00B6337D" w:rsidRPr="00B6337D" w:rsidRDefault="00B6337D" w:rsidP="00B6337D">
      <w:pPr>
        <w:pStyle w:val="PargrafodaLista"/>
        <w:widowControl w:val="0"/>
        <w:numPr>
          <w:ilvl w:val="0"/>
          <w:numId w:val="2"/>
        </w:numPr>
        <w:tabs>
          <w:tab w:val="left" w:pos="86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596"/>
        <w:rPr>
          <w:rFonts w:ascii="Arial" w:hAnsi="Arial" w:cs="Arial"/>
          <w:sz w:val="28"/>
          <w:szCs w:val="28"/>
        </w:rPr>
      </w:pPr>
      <w:r w:rsidRPr="00B6337D">
        <w:rPr>
          <w:rFonts w:ascii="Arial" w:hAnsi="Arial" w:cs="Arial"/>
          <w:sz w:val="28"/>
          <w:szCs w:val="28"/>
        </w:rPr>
        <w:t>Escreva um programa que receba como entrada do usuário o nome “João”</w:t>
      </w:r>
      <w:r w:rsidRPr="00B6337D">
        <w:rPr>
          <w:rFonts w:ascii="Arial" w:hAnsi="Arial" w:cs="Arial"/>
          <w:spacing w:val="1"/>
          <w:sz w:val="28"/>
          <w:szCs w:val="28"/>
        </w:rPr>
        <w:t xml:space="preserve"> </w:t>
      </w:r>
      <w:r w:rsidRPr="00B6337D">
        <w:rPr>
          <w:rFonts w:ascii="Arial" w:hAnsi="Arial" w:cs="Arial"/>
          <w:sz w:val="28"/>
          <w:szCs w:val="28"/>
        </w:rPr>
        <w:t xml:space="preserve">sobrenome “da Silva”, idade “25”, Cidade “São Paulo”, </w:t>
      </w:r>
      <w:proofErr w:type="spellStart"/>
      <w:proofErr w:type="gramStart"/>
      <w:r w:rsidRPr="00B6337D">
        <w:rPr>
          <w:rFonts w:ascii="Arial" w:hAnsi="Arial" w:cs="Arial"/>
          <w:sz w:val="28"/>
          <w:szCs w:val="28"/>
        </w:rPr>
        <w:t>ddd</w:t>
      </w:r>
      <w:proofErr w:type="spellEnd"/>
      <w:proofErr w:type="gramEnd"/>
      <w:r w:rsidRPr="00B6337D">
        <w:rPr>
          <w:rFonts w:ascii="Arial" w:hAnsi="Arial" w:cs="Arial"/>
          <w:sz w:val="28"/>
          <w:szCs w:val="28"/>
        </w:rPr>
        <w:t xml:space="preserve"> “11”, telefone “3333-3333” e</w:t>
      </w:r>
      <w:r w:rsidRPr="00B6337D">
        <w:rPr>
          <w:rFonts w:ascii="Arial" w:hAnsi="Arial" w:cs="Arial"/>
          <w:spacing w:val="-59"/>
          <w:sz w:val="28"/>
          <w:szCs w:val="28"/>
        </w:rPr>
        <w:t xml:space="preserve"> </w:t>
      </w:r>
      <w:r w:rsidRPr="00B6337D">
        <w:rPr>
          <w:rFonts w:ascii="Arial" w:hAnsi="Arial" w:cs="Arial"/>
          <w:sz w:val="28"/>
          <w:szCs w:val="28"/>
        </w:rPr>
        <w:t>faça</w:t>
      </w:r>
      <w:r w:rsidRPr="00B6337D">
        <w:rPr>
          <w:rFonts w:ascii="Arial" w:hAnsi="Arial" w:cs="Arial"/>
          <w:spacing w:val="-2"/>
          <w:sz w:val="28"/>
          <w:szCs w:val="28"/>
        </w:rPr>
        <w:t xml:space="preserve"> </w:t>
      </w:r>
      <w:r w:rsidRPr="00B6337D">
        <w:rPr>
          <w:rFonts w:ascii="Arial" w:hAnsi="Arial" w:cs="Arial"/>
          <w:sz w:val="28"/>
          <w:szCs w:val="28"/>
        </w:rPr>
        <w:t>as</w:t>
      </w:r>
      <w:r w:rsidRPr="00B6337D">
        <w:rPr>
          <w:rFonts w:ascii="Arial" w:hAnsi="Arial" w:cs="Arial"/>
          <w:spacing w:val="-4"/>
          <w:sz w:val="28"/>
          <w:szCs w:val="28"/>
        </w:rPr>
        <w:t xml:space="preserve"> </w:t>
      </w:r>
      <w:r w:rsidRPr="00B6337D">
        <w:rPr>
          <w:rFonts w:ascii="Arial" w:hAnsi="Arial" w:cs="Arial"/>
          <w:sz w:val="28"/>
          <w:szCs w:val="28"/>
        </w:rPr>
        <w:t>seguintes</w:t>
      </w:r>
      <w:r w:rsidRPr="00B6337D">
        <w:rPr>
          <w:rFonts w:ascii="Arial" w:hAnsi="Arial" w:cs="Arial"/>
          <w:spacing w:val="-4"/>
          <w:sz w:val="28"/>
          <w:szCs w:val="28"/>
        </w:rPr>
        <w:t xml:space="preserve"> </w:t>
      </w:r>
      <w:r w:rsidRPr="00B6337D">
        <w:rPr>
          <w:rFonts w:ascii="Arial" w:hAnsi="Arial" w:cs="Arial"/>
          <w:sz w:val="28"/>
          <w:szCs w:val="28"/>
        </w:rPr>
        <w:t>instruções:</w:t>
      </w:r>
    </w:p>
    <w:p w14:paraId="513ECA10" w14:textId="77777777" w:rsidR="00B6337D" w:rsidRPr="00B6337D" w:rsidRDefault="00B6337D" w:rsidP="00B6337D">
      <w:pPr>
        <w:pStyle w:val="Corpodetexto"/>
        <w:kinsoku w:val="0"/>
        <w:overflowPunct w:val="0"/>
        <w:rPr>
          <w:sz w:val="28"/>
          <w:szCs w:val="28"/>
        </w:rPr>
      </w:pPr>
    </w:p>
    <w:p w14:paraId="17D13119" w14:textId="021D4AE0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  <w:t>I</w:t>
      </w:r>
      <w:r w:rsidRPr="003B0E84">
        <w:rPr>
          <w:rFonts w:ascii="Arial" w:hAnsi="Arial" w:cs="Arial"/>
          <w:sz w:val="28"/>
          <w:szCs w:val="28"/>
        </w:rPr>
        <w:t>mprima na tela o nome completo em uma única linha Nome: João da Silva</w:t>
      </w:r>
    </w:p>
    <w:p w14:paraId="4F555729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nome</w:t>
      </w:r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 xml:space="preserve"> = 'João da Silva'</w:t>
      </w:r>
    </w:p>
    <w:p w14:paraId="17FD99E3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>('Nome: ', nome)</w:t>
      </w:r>
    </w:p>
    <w:p w14:paraId="770552B5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14:paraId="2242E144" w14:textId="580B86FD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  <w:proofErr w:type="gramStart"/>
      <w:r w:rsidRPr="003B0E84">
        <w:rPr>
          <w:rFonts w:ascii="Arial" w:hAnsi="Arial" w:cs="Arial"/>
          <w:sz w:val="28"/>
          <w:szCs w:val="28"/>
        </w:rPr>
        <w:t>b)</w:t>
      </w:r>
      <w:proofErr w:type="gramEnd"/>
      <w:r w:rsidRPr="003B0E8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</w:t>
      </w:r>
      <w:r w:rsidRPr="003B0E84">
        <w:rPr>
          <w:rFonts w:ascii="Arial" w:hAnsi="Arial" w:cs="Arial"/>
          <w:sz w:val="28"/>
          <w:szCs w:val="28"/>
        </w:rPr>
        <w:t xml:space="preserve">mprima na tela o telefone com </w:t>
      </w:r>
      <w:proofErr w:type="spellStart"/>
      <w:r w:rsidRPr="003B0E84">
        <w:rPr>
          <w:rFonts w:ascii="Arial" w:hAnsi="Arial" w:cs="Arial"/>
          <w:sz w:val="28"/>
          <w:szCs w:val="28"/>
        </w:rPr>
        <w:t>ddd</w:t>
      </w:r>
      <w:proofErr w:type="spellEnd"/>
      <w:r w:rsidRPr="003B0E84">
        <w:rPr>
          <w:rFonts w:ascii="Arial" w:hAnsi="Arial" w:cs="Arial"/>
          <w:sz w:val="28"/>
          <w:szCs w:val="28"/>
        </w:rPr>
        <w:t xml:space="preserve"> em uma única linha Telefone: (11)3333-3333</w:t>
      </w:r>
    </w:p>
    <w:p w14:paraId="7AC8BCC0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telefone</w:t>
      </w:r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 xml:space="preserve"> = '(11)3333-3333'</w:t>
      </w:r>
    </w:p>
    <w:p w14:paraId="01FE03CC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>('Telefone: ', telefone)</w:t>
      </w:r>
    </w:p>
    <w:p w14:paraId="08E447C2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14:paraId="38A19C1F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  <w:proofErr w:type="gramStart"/>
      <w:r w:rsidRPr="003B0E84">
        <w:rPr>
          <w:rFonts w:ascii="Arial" w:hAnsi="Arial" w:cs="Arial"/>
          <w:sz w:val="28"/>
          <w:szCs w:val="28"/>
        </w:rPr>
        <w:t>c)</w:t>
      </w:r>
      <w:proofErr w:type="gramEnd"/>
      <w:r w:rsidRPr="003B0E84">
        <w:rPr>
          <w:rFonts w:ascii="Arial" w:hAnsi="Arial" w:cs="Arial"/>
          <w:sz w:val="28"/>
          <w:szCs w:val="28"/>
        </w:rPr>
        <w:tab/>
        <w:t xml:space="preserve">Imprima na tela a idade </w:t>
      </w:r>
      <w:proofErr w:type="spellStart"/>
      <w:r w:rsidRPr="003B0E84">
        <w:rPr>
          <w:rFonts w:ascii="Arial" w:hAnsi="Arial" w:cs="Arial"/>
          <w:sz w:val="28"/>
          <w:szCs w:val="28"/>
        </w:rPr>
        <w:t>Idade</w:t>
      </w:r>
      <w:proofErr w:type="spellEnd"/>
      <w:r w:rsidRPr="003B0E84">
        <w:rPr>
          <w:rFonts w:ascii="Arial" w:hAnsi="Arial" w:cs="Arial"/>
          <w:sz w:val="28"/>
          <w:szCs w:val="28"/>
        </w:rPr>
        <w:t>: 25</w:t>
      </w:r>
    </w:p>
    <w:p w14:paraId="2AEF160A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idade</w:t>
      </w:r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 xml:space="preserve"> = '25'</w:t>
      </w:r>
    </w:p>
    <w:p w14:paraId="312D3E72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>('Idade: ', idade)</w:t>
      </w:r>
      <w:bookmarkStart w:id="0" w:name="_GoBack"/>
      <w:bookmarkEnd w:id="0"/>
    </w:p>
    <w:p w14:paraId="2FC179D3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</w:p>
    <w:p w14:paraId="2C6B6866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  <w:proofErr w:type="gramStart"/>
      <w:r w:rsidRPr="003B0E84">
        <w:rPr>
          <w:rFonts w:ascii="Arial" w:hAnsi="Arial" w:cs="Arial"/>
          <w:sz w:val="28"/>
          <w:szCs w:val="28"/>
        </w:rPr>
        <w:t>d)</w:t>
      </w:r>
      <w:proofErr w:type="gramEnd"/>
      <w:r w:rsidRPr="003B0E84">
        <w:rPr>
          <w:rFonts w:ascii="Arial" w:hAnsi="Arial" w:cs="Arial"/>
          <w:sz w:val="28"/>
          <w:szCs w:val="28"/>
        </w:rPr>
        <w:tab/>
        <w:t xml:space="preserve">Imprima na tela a cidade </w:t>
      </w:r>
      <w:proofErr w:type="spellStart"/>
      <w:r w:rsidRPr="003B0E84">
        <w:rPr>
          <w:rFonts w:ascii="Arial" w:hAnsi="Arial" w:cs="Arial"/>
          <w:sz w:val="28"/>
          <w:szCs w:val="28"/>
        </w:rPr>
        <w:t>Cidade</w:t>
      </w:r>
      <w:proofErr w:type="spellEnd"/>
      <w:r w:rsidRPr="003B0E84">
        <w:rPr>
          <w:rFonts w:ascii="Arial" w:hAnsi="Arial" w:cs="Arial"/>
          <w:sz w:val="28"/>
          <w:szCs w:val="28"/>
        </w:rPr>
        <w:t>: São Paulo</w:t>
      </w:r>
    </w:p>
    <w:p w14:paraId="2F90D53E" w14:textId="77777777" w:rsidR="003B0E84" w:rsidRPr="003B0E84" w:rsidRDefault="003B0E84" w:rsidP="003B0E84">
      <w:pPr>
        <w:spacing w:after="0" w:line="240" w:lineRule="auto"/>
        <w:ind w:left="284"/>
        <w:rPr>
          <w:rFonts w:ascii="Arial" w:hAnsi="Arial" w:cs="Arial"/>
          <w:color w:val="FF0000"/>
          <w:sz w:val="28"/>
          <w:szCs w:val="28"/>
        </w:rPr>
      </w:pPr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cidade</w:t>
      </w:r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 xml:space="preserve"> = 'São Paulo'</w:t>
      </w:r>
    </w:p>
    <w:p w14:paraId="00000063" w14:textId="62516A3D" w:rsidR="0024361B" w:rsidRPr="003B0E84" w:rsidRDefault="003B0E84" w:rsidP="003B0E84">
      <w:pPr>
        <w:spacing w:after="0" w:line="240" w:lineRule="auto"/>
        <w:ind w:left="284"/>
        <w:rPr>
          <w:rFonts w:ascii="Arial" w:eastAsia="Arial" w:hAnsi="Arial" w:cs="Arial"/>
          <w:color w:val="FF0000"/>
        </w:rPr>
      </w:pPr>
      <w:proofErr w:type="spellStart"/>
      <w:proofErr w:type="gramStart"/>
      <w:r w:rsidRPr="003B0E84">
        <w:rPr>
          <w:rFonts w:ascii="Arial" w:hAnsi="Arial" w:cs="Arial"/>
          <w:color w:val="FF0000"/>
          <w:sz w:val="28"/>
          <w:szCs w:val="28"/>
        </w:rPr>
        <w:t>print</w:t>
      </w:r>
      <w:proofErr w:type="spellEnd"/>
      <w:proofErr w:type="gramEnd"/>
      <w:r w:rsidRPr="003B0E84">
        <w:rPr>
          <w:rFonts w:ascii="Arial" w:hAnsi="Arial" w:cs="Arial"/>
          <w:color w:val="FF0000"/>
          <w:sz w:val="28"/>
          <w:szCs w:val="28"/>
        </w:rPr>
        <w:t>('Cidade: ', cidade)</w:t>
      </w:r>
    </w:p>
    <w:sectPr w:rsidR="0024361B" w:rsidRPr="003B0E84" w:rsidSect="00AA7C7E">
      <w:headerReference w:type="default" r:id="rId12"/>
      <w:pgSz w:w="12240" w:h="15840"/>
      <w:pgMar w:top="1440" w:right="104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40E1A" w14:textId="77777777" w:rsidR="0017164E" w:rsidRDefault="0017164E">
      <w:pPr>
        <w:spacing w:after="0" w:line="240" w:lineRule="auto"/>
      </w:pPr>
      <w:r>
        <w:separator/>
      </w:r>
    </w:p>
  </w:endnote>
  <w:endnote w:type="continuationSeparator" w:id="0">
    <w:p w14:paraId="1846D9AE" w14:textId="77777777" w:rsidR="0017164E" w:rsidRDefault="0017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80F3" w14:textId="77777777" w:rsidR="0017164E" w:rsidRDefault="0017164E">
      <w:pPr>
        <w:spacing w:after="0" w:line="240" w:lineRule="auto"/>
      </w:pPr>
      <w:r>
        <w:separator/>
      </w:r>
    </w:p>
  </w:footnote>
  <w:footnote w:type="continuationSeparator" w:id="0">
    <w:p w14:paraId="7D349441" w14:textId="77777777" w:rsidR="0017164E" w:rsidRDefault="0017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53D8B" w14:textId="77777777" w:rsidR="00B6337D" w:rsidRDefault="00B6337D">
    <w:pPr>
      <w:pStyle w:val="Corpodetexto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w:pict w14:anchorId="7881A5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6pt;margin-top:38.55pt;width:105.55pt;height:21.95pt;z-index:-251657216;mso-position-horizontal-relative:page;mso-position-vertical-relative:page" o:allowincell="f" filled="f" stroked="f">
          <v:textbox inset="0,0,0,0">
            <w:txbxContent>
              <w:p w14:paraId="20ADE331" w14:textId="77777777" w:rsidR="00B6337D" w:rsidRDefault="00B6337D">
                <w:pPr>
                  <w:pStyle w:val="Corpodetexto"/>
                  <w:kinsoku w:val="0"/>
                  <w:overflowPunct w:val="0"/>
                  <w:spacing w:line="426" w:lineRule="exact"/>
                  <w:ind w:left="20"/>
                  <w:rPr>
                    <w:rFonts w:ascii="Calibri" w:hAnsi="Calibri" w:cs="Calibri"/>
                    <w:b/>
                    <w:bCs/>
                    <w:sz w:val="40"/>
                    <w:szCs w:val="40"/>
                  </w:rPr>
                </w:pPr>
                <w:proofErr w:type="spellStart"/>
                <w:proofErr w:type="gramStart"/>
                <w:r>
                  <w:rPr>
                    <w:rFonts w:ascii="Calibri" w:hAnsi="Calibri" w:cs="Calibri"/>
                    <w:b/>
                    <w:bCs/>
                    <w:sz w:val="40"/>
                    <w:szCs w:val="40"/>
                  </w:rPr>
                  <w:t>mentorama</w:t>
                </w:r>
                <w:proofErr w:type="spellEnd"/>
                <w:proofErr w:type="gramEnd"/>
                <w:r>
                  <w:rPr>
                    <w:rFonts w:ascii="Calibri" w:hAnsi="Calibri" w:cs="Calibri"/>
                    <w:b/>
                    <w:bCs/>
                    <w:sz w:val="40"/>
                    <w:szCs w:val="4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7" w14:textId="77777777" w:rsidR="0024361B" w:rsidRDefault="00FD24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40"/>
        <w:szCs w:val="40"/>
      </w:rPr>
    </w:pPr>
    <w:bookmarkStart w:id="1" w:name="_heading=h.3znysh7" w:colFirst="0" w:colLast="0"/>
    <w:bookmarkEnd w:id="1"/>
    <w:proofErr w:type="spellStart"/>
    <w:proofErr w:type="gramStart"/>
    <w:r>
      <w:rPr>
        <w:b/>
        <w:color w:val="000000"/>
        <w:sz w:val="40"/>
        <w:szCs w:val="40"/>
      </w:rPr>
      <w:t>mentorama</w:t>
    </w:r>
    <w:proofErr w:type="spellEnd"/>
    <w:proofErr w:type="gramEnd"/>
    <w:r>
      <w:rPr>
        <w:b/>
        <w:color w:val="000000"/>
        <w:sz w:val="40"/>
        <w:szCs w:val="40"/>
      </w:rPr>
      <w:t>.</w:t>
    </w:r>
  </w:p>
  <w:p w14:paraId="00000068" w14:textId="77777777" w:rsidR="0024361B" w:rsidRDefault="00243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60" w:hanging="360"/>
      </w:pPr>
      <w:rPr>
        <w:rFonts w:ascii="Arial" w:hAnsi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abstractNum w:abstractNumId="1">
    <w:nsid w:val="00000406"/>
    <w:multiLevelType w:val="multilevel"/>
    <w:tmpl w:val="00000889"/>
    <w:lvl w:ilvl="0">
      <w:start w:val="1"/>
      <w:numFmt w:val="lowerLetter"/>
      <w:lvlText w:val="%1)"/>
      <w:lvlJc w:val="left"/>
      <w:pPr>
        <w:ind w:left="861" w:hanging="360"/>
      </w:pPr>
      <w:rPr>
        <w:rFonts w:ascii="Arial" w:hAnsi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abstractNum w:abstractNumId="2">
    <w:nsid w:val="00000408"/>
    <w:multiLevelType w:val="multilevel"/>
    <w:tmpl w:val="0000088B"/>
    <w:lvl w:ilvl="0">
      <w:start w:val="1"/>
      <w:numFmt w:val="lowerLetter"/>
      <w:lvlText w:val="%1)"/>
      <w:lvlJc w:val="left"/>
      <w:pPr>
        <w:ind w:left="500" w:hanging="360"/>
      </w:pPr>
      <w:rPr>
        <w:rFonts w:ascii="Arial" w:hAnsi="Arial" w:cs="Arial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414" w:hanging="360"/>
      </w:pPr>
    </w:lvl>
    <w:lvl w:ilvl="2">
      <w:numFmt w:val="bullet"/>
      <w:lvlText w:val="•"/>
      <w:lvlJc w:val="left"/>
      <w:pPr>
        <w:ind w:left="2328" w:hanging="360"/>
      </w:pPr>
    </w:lvl>
    <w:lvl w:ilvl="3">
      <w:numFmt w:val="bullet"/>
      <w:lvlText w:val="•"/>
      <w:lvlJc w:val="left"/>
      <w:pPr>
        <w:ind w:left="3242" w:hanging="360"/>
      </w:pPr>
    </w:lvl>
    <w:lvl w:ilvl="4">
      <w:numFmt w:val="bullet"/>
      <w:lvlText w:val="•"/>
      <w:lvlJc w:val="left"/>
      <w:pPr>
        <w:ind w:left="4156" w:hanging="360"/>
      </w:pPr>
    </w:lvl>
    <w:lvl w:ilvl="5">
      <w:numFmt w:val="bullet"/>
      <w:lvlText w:val="•"/>
      <w:lvlJc w:val="left"/>
      <w:pPr>
        <w:ind w:left="5070" w:hanging="360"/>
      </w:pPr>
    </w:lvl>
    <w:lvl w:ilvl="6">
      <w:numFmt w:val="bullet"/>
      <w:lvlText w:val="•"/>
      <w:lvlJc w:val="left"/>
      <w:pPr>
        <w:ind w:left="5984" w:hanging="360"/>
      </w:pPr>
    </w:lvl>
    <w:lvl w:ilvl="7">
      <w:numFmt w:val="bullet"/>
      <w:lvlText w:val="•"/>
      <w:lvlJc w:val="left"/>
      <w:pPr>
        <w:ind w:left="6898" w:hanging="360"/>
      </w:pPr>
    </w:lvl>
    <w:lvl w:ilvl="8">
      <w:numFmt w:val="bullet"/>
      <w:lvlText w:val="•"/>
      <w:lvlJc w:val="left"/>
      <w:pPr>
        <w:ind w:left="7812" w:hanging="360"/>
      </w:pPr>
    </w:lvl>
  </w:abstractNum>
  <w:abstractNum w:abstractNumId="3">
    <w:nsid w:val="12D4796F"/>
    <w:multiLevelType w:val="hybridMultilevel"/>
    <w:tmpl w:val="877E8F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02335"/>
    <w:multiLevelType w:val="multilevel"/>
    <w:tmpl w:val="D1FC4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E6102"/>
    <w:multiLevelType w:val="hybridMultilevel"/>
    <w:tmpl w:val="2864F2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57FD6"/>
    <w:multiLevelType w:val="multilevel"/>
    <w:tmpl w:val="1D828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80B04"/>
    <w:multiLevelType w:val="hybridMultilevel"/>
    <w:tmpl w:val="7EAAC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361B"/>
    <w:rsid w:val="00070D82"/>
    <w:rsid w:val="00073CDA"/>
    <w:rsid w:val="000C6407"/>
    <w:rsid w:val="00125112"/>
    <w:rsid w:val="00126367"/>
    <w:rsid w:val="0013418C"/>
    <w:rsid w:val="00154765"/>
    <w:rsid w:val="00157B15"/>
    <w:rsid w:val="0017164E"/>
    <w:rsid w:val="001928E1"/>
    <w:rsid w:val="00193A6A"/>
    <w:rsid w:val="001B4B18"/>
    <w:rsid w:val="001E5268"/>
    <w:rsid w:val="001F290D"/>
    <w:rsid w:val="001F7A6E"/>
    <w:rsid w:val="00230C60"/>
    <w:rsid w:val="0024361B"/>
    <w:rsid w:val="00266F82"/>
    <w:rsid w:val="002C3FDD"/>
    <w:rsid w:val="00335FA8"/>
    <w:rsid w:val="003474F3"/>
    <w:rsid w:val="00382627"/>
    <w:rsid w:val="003B0E84"/>
    <w:rsid w:val="003B3088"/>
    <w:rsid w:val="003D5BE2"/>
    <w:rsid w:val="003E5827"/>
    <w:rsid w:val="00401535"/>
    <w:rsid w:val="004110C4"/>
    <w:rsid w:val="00421E46"/>
    <w:rsid w:val="0043332C"/>
    <w:rsid w:val="004458B0"/>
    <w:rsid w:val="00484186"/>
    <w:rsid w:val="005568BE"/>
    <w:rsid w:val="005A7336"/>
    <w:rsid w:val="005B7C24"/>
    <w:rsid w:val="00603DE2"/>
    <w:rsid w:val="00622924"/>
    <w:rsid w:val="00626B7C"/>
    <w:rsid w:val="0068785C"/>
    <w:rsid w:val="00687ABA"/>
    <w:rsid w:val="0070411D"/>
    <w:rsid w:val="00714182"/>
    <w:rsid w:val="00736EA6"/>
    <w:rsid w:val="00790A1E"/>
    <w:rsid w:val="007A4F28"/>
    <w:rsid w:val="007A5238"/>
    <w:rsid w:val="00820737"/>
    <w:rsid w:val="00874253"/>
    <w:rsid w:val="0087532B"/>
    <w:rsid w:val="008B7D80"/>
    <w:rsid w:val="009310A9"/>
    <w:rsid w:val="0096084C"/>
    <w:rsid w:val="00985A1F"/>
    <w:rsid w:val="00A20503"/>
    <w:rsid w:val="00A2332A"/>
    <w:rsid w:val="00A467AA"/>
    <w:rsid w:val="00A64A58"/>
    <w:rsid w:val="00A753D4"/>
    <w:rsid w:val="00AA4540"/>
    <w:rsid w:val="00AA7418"/>
    <w:rsid w:val="00AA7C7E"/>
    <w:rsid w:val="00B11242"/>
    <w:rsid w:val="00B53591"/>
    <w:rsid w:val="00B62DD4"/>
    <w:rsid w:val="00B6337D"/>
    <w:rsid w:val="00CC09B2"/>
    <w:rsid w:val="00D16E1F"/>
    <w:rsid w:val="00D17E34"/>
    <w:rsid w:val="00D40A8F"/>
    <w:rsid w:val="00D529B4"/>
    <w:rsid w:val="00D87F31"/>
    <w:rsid w:val="00D93337"/>
    <w:rsid w:val="00D9703F"/>
    <w:rsid w:val="00DE4DE0"/>
    <w:rsid w:val="00E37A38"/>
    <w:rsid w:val="00E64478"/>
    <w:rsid w:val="00E71E7E"/>
    <w:rsid w:val="00E730D1"/>
    <w:rsid w:val="00E9123C"/>
    <w:rsid w:val="00EB3B26"/>
    <w:rsid w:val="00EE230B"/>
    <w:rsid w:val="00F51082"/>
    <w:rsid w:val="00F52F91"/>
    <w:rsid w:val="00F569C9"/>
    <w:rsid w:val="00FC1223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1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633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rsid w:val="00B6337D"/>
    <w:rPr>
      <w:rFonts w:ascii="Arial" w:eastAsiaTheme="minorEastAsia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1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633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rsid w:val="00B6337D"/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docs.python.org/pt-br/3/library/math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3VZJA7vJOk4JVbPEB0Qz+V/OA==">AMUW2mUaRYL0tcewSnq97ayuO8N7tZyD996n6CFRimg8YpUVgsc5OrH+2j/cFSHG6LUT5LdFNbBTAclmRIXgwI6PUGkLiytJX6rflqTohVQrZv9v/wOUObegq58dU0bhFi/d8I1DftcAjD15Gg3cshFwtsSx+zG7ucQ4OGuW/aNv6d5kog8lT/TPW1lWgLn38M7EeNYotpbwU7AdA9pArql4cnw/yBbqXA==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046B8F-DF09-46AE-BAD6-ECAFBAB6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7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Assunção</dc:creator>
  <cp:lastModifiedBy>Jacques Araujo dos Santos</cp:lastModifiedBy>
  <cp:revision>73</cp:revision>
  <cp:lastPrinted>2021-12-23T22:47:00Z</cp:lastPrinted>
  <dcterms:created xsi:type="dcterms:W3CDTF">2021-12-28T12:10:00Z</dcterms:created>
  <dcterms:modified xsi:type="dcterms:W3CDTF">2022-01-08T23:49:00Z</dcterms:modified>
</cp:coreProperties>
</file>